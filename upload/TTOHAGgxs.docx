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94B68" w:rsidRDefault="00C94B68" w:rsidP="00C94B68">
      <w:pPr>
        <w:tabs>
          <w:tab w:val="center" w:pos="5385"/>
        </w:tabs>
        <w:rPr>
          <w:rFonts w:ascii="Arial" w:hAnsi="Arial" w:cs="Arial"/>
          <w:b/>
          <w:sz w:val="40"/>
          <w:szCs w:val="40"/>
          <w:lang w:val="es-ES"/>
        </w:rPr>
      </w:pPr>
      <w:r>
        <w:rPr>
          <w:rFonts w:ascii="Arial" w:hAnsi="Arial" w:cs="Arial"/>
          <w:b/>
          <w:sz w:val="40"/>
          <w:szCs w:val="40"/>
          <w:lang w:val="es-ES"/>
        </w:rPr>
        <w:t xml:space="preserve">                    </w:t>
      </w:r>
      <w:r w:rsidR="00E81DB1">
        <w:rPr>
          <w:noProof/>
          <w:lang w:val="es-ES" w:eastAsia="es-ES"/>
        </w:rPr>
        <mc:AlternateContent>
          <mc:Choice Requires="wps">
            <w:drawing>
              <wp:anchor distT="0" distB="0" distL="0" distR="114300" simplePos="0" relativeHeight="251654144" behindDoc="0" locked="0" layoutInCell="1" allowOverlap="1">
                <wp:simplePos x="0" y="0"/>
                <wp:positionH relativeFrom="margin">
                  <wp:posOffset>-68580</wp:posOffset>
                </wp:positionH>
                <wp:positionV relativeFrom="paragraph">
                  <wp:posOffset>361315</wp:posOffset>
                </wp:positionV>
                <wp:extent cx="6938010" cy="875665"/>
                <wp:effectExtent l="0" t="0" r="15240" b="635"/>
                <wp:wrapSquare wrapText="largest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8010" cy="875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1057" w:type="dxa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522"/>
                              <w:gridCol w:w="2346"/>
                              <w:gridCol w:w="4500"/>
                              <w:gridCol w:w="689"/>
                            </w:tblGrid>
                            <w:tr w:rsidR="004E5468" w:rsidRPr="002D20FA" w:rsidTr="00052D3C">
                              <w:tc>
                                <w:tcPr>
                                  <w:tcW w:w="3522" w:type="dxa"/>
                                </w:tcPr>
                                <w:p w:rsidR="004E5468" w:rsidRPr="00152C64" w:rsidRDefault="00152C64">
                                  <w:pPr>
                                    <w:snapToGrid w:val="0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s-CL"/>
                                    </w:rPr>
                                  </w:pPr>
                                  <w:r w:rsidRPr="00152C64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s-CL"/>
                                    </w:rPr>
                                    <w:t xml:space="preserve">Las </w:t>
                                  </w:r>
                                  <w:proofErr w:type="spellStart"/>
                                  <w:r w:rsidRPr="00152C64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s-CL"/>
                                    </w:rPr>
                                    <w:t>Hualtatas</w:t>
                                  </w:r>
                                  <w:proofErr w:type="spellEnd"/>
                                  <w:r w:rsidRPr="00152C64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s-CL"/>
                                    </w:rPr>
                                    <w:t xml:space="preserve"> 9172</w:t>
                                  </w:r>
                                </w:p>
                                <w:p w:rsidR="004E5468" w:rsidRPr="00152C64" w:rsidRDefault="00152C64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s-CL"/>
                                    </w:rPr>
                                  </w:pPr>
                                  <w:r w:rsidRPr="00152C64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s-CL"/>
                                    </w:rPr>
                                    <w:t>Vitacura</w:t>
                                  </w:r>
                                  <w:r w:rsidR="00F64A3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s-CL"/>
                                    </w:rPr>
                                    <w:t xml:space="preserve"> CP 7650211</w:t>
                                  </w:r>
                                </w:p>
                                <w:p w:rsidR="00F64A39" w:rsidRDefault="00152C64" w:rsidP="00573A70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s-CL"/>
                                    </w:rPr>
                                  </w:pPr>
                                  <w:r w:rsidRPr="00152C64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s-CL"/>
                                    </w:rPr>
                                    <w:t>Santiago</w:t>
                                  </w:r>
                                </w:p>
                                <w:p w:rsidR="004E5468" w:rsidRPr="00152C64" w:rsidRDefault="00152C64" w:rsidP="00573A70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s-CL"/>
                                    </w:rPr>
                                  </w:pPr>
                                  <w:r w:rsidRPr="00152C64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s-CL"/>
                                    </w:rPr>
                                    <w:t>Chile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s-CL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346" w:type="dxa"/>
                                </w:tcPr>
                                <w:p w:rsidR="004E5468" w:rsidRPr="00152C64" w:rsidRDefault="004E5468">
                                  <w:pPr>
                                    <w:snapToGrid w:val="0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89" w:type="dxa"/>
                                  <w:gridSpan w:val="2"/>
                                </w:tcPr>
                                <w:p w:rsidR="004E5468" w:rsidRPr="00152C64" w:rsidRDefault="00052D3C">
                                  <w:pPr>
                                    <w:snapToGrid w:val="0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s-CL"/>
                                    </w:rPr>
                                  </w:pPr>
                                  <w:r w:rsidRPr="00152C64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s-CL"/>
                                    </w:rPr>
                                    <w:t xml:space="preserve">                          </w:t>
                                  </w:r>
                                  <w:r w:rsidR="00152C64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s-CL"/>
                                    </w:rPr>
                                    <w:t>Fecha de nacimiento</w:t>
                                  </w:r>
                                  <w:r w:rsidR="00573A70" w:rsidRPr="00152C64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s-CL"/>
                                    </w:rPr>
                                    <w:t>: 03/04/1989</w:t>
                                  </w:r>
                                </w:p>
                                <w:p w:rsidR="000D6886" w:rsidRDefault="004E5468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s-CL"/>
                                    </w:rPr>
                                  </w:pPr>
                                  <w:r w:rsidRPr="00152C64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s-CL"/>
                                    </w:rPr>
                                    <w:t xml:space="preserve">                   </w:t>
                                  </w:r>
                                  <w:r w:rsidR="00052D3C" w:rsidRPr="00152C64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s-CL"/>
                                    </w:rPr>
                                    <w:t xml:space="preserve">       </w:t>
                                  </w:r>
                                  <w:r w:rsidR="000D688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s-CL"/>
                                    </w:rPr>
                                    <w:t xml:space="preserve">Nacionalidad: </w:t>
                                  </w:r>
                                  <w:proofErr w:type="spellStart"/>
                                  <w:r w:rsidR="000D688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s-CL"/>
                                    </w:rPr>
                                    <w:t>Britanico</w:t>
                                  </w:r>
                                  <w:proofErr w:type="spellEnd"/>
                                  <w:r w:rsidR="000D688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s-CL"/>
                                    </w:rPr>
                                    <w:t>/Chileno</w:t>
                                  </w:r>
                                </w:p>
                                <w:p w:rsidR="004E5468" w:rsidRPr="00152C64" w:rsidRDefault="00052D3C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s-CL"/>
                                    </w:rPr>
                                  </w:pPr>
                                  <w:r w:rsidRPr="00152C64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s-CL"/>
                                    </w:rPr>
                                    <w:t xml:space="preserve">                          </w:t>
                                  </w:r>
                                  <w:r w:rsidR="00152C64" w:rsidRPr="00152C64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s-CL"/>
                                    </w:rPr>
                                    <w:t>Movil</w:t>
                                  </w:r>
                                  <w:r w:rsidR="00573A70" w:rsidRPr="00152C64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s-CL"/>
                                    </w:rPr>
                                    <w:t>:</w:t>
                                  </w:r>
                                  <w:r w:rsidR="00FE7F6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s-CL"/>
                                    </w:rPr>
                                    <w:t>56 9 9818 6414</w:t>
                                  </w:r>
                                </w:p>
                                <w:p w:rsidR="000D6886" w:rsidRDefault="000D6886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s-C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s-CL"/>
                                    </w:rPr>
                                    <w:t xml:space="preserve">                          </w:t>
                                  </w:r>
                                  <w:r w:rsidRPr="000D688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s-CL"/>
                                    </w:rPr>
                                    <w:t>Correo:mr_joliva@hotmail.com</w:t>
                                  </w:r>
                                </w:p>
                                <w:p w:rsidR="004E5468" w:rsidRPr="00152C64" w:rsidRDefault="004E5468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s-CL"/>
                                    </w:rPr>
                                  </w:pPr>
                                  <w:r w:rsidRPr="00152C64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s-CL"/>
                                    </w:rPr>
                                    <w:t xml:space="preserve">  </w:t>
                                  </w:r>
                                  <w:r w:rsidR="000D688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s-CL"/>
                                    </w:rPr>
                                    <w:t xml:space="preserve">                        </w:t>
                                  </w:r>
                                </w:p>
                                <w:p w:rsidR="004E5468" w:rsidRPr="00152C64" w:rsidRDefault="004E5468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s-CL"/>
                                    </w:rPr>
                                  </w:pPr>
                                </w:p>
                                <w:p w:rsidR="004E5468" w:rsidRPr="00152C64" w:rsidRDefault="004E5468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s-CL"/>
                                    </w:rPr>
                                  </w:pPr>
                                </w:p>
                              </w:tc>
                            </w:tr>
                            <w:tr w:rsidR="004E5468" w:rsidRPr="002D20FA" w:rsidTr="00052D3C">
                              <w:trPr>
                                <w:gridAfter w:val="1"/>
                                <w:wAfter w:w="689" w:type="dxa"/>
                              </w:trPr>
                              <w:tc>
                                <w:tcPr>
                                  <w:tcW w:w="3522" w:type="dxa"/>
                                </w:tcPr>
                                <w:p w:rsidR="004E5468" w:rsidRPr="00152C64" w:rsidRDefault="004E5468">
                                  <w:pPr>
                                    <w:snapToGrid w:val="0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s-C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6" w:type="dxa"/>
                                </w:tcPr>
                                <w:p w:rsidR="004E5468" w:rsidRPr="00152C64" w:rsidRDefault="000D6886">
                                  <w:pPr>
                                    <w:snapToGrid w:val="0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s-C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s-CL"/>
                                    </w:rPr>
                                    <w:t xml:space="preserve">  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</w:tcPr>
                                <w:p w:rsidR="004E5468" w:rsidRPr="00152C64" w:rsidRDefault="004E5468">
                                  <w:pPr>
                                    <w:snapToGrid w:val="0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s-CL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E71A5" w:rsidRPr="00152C64" w:rsidRDefault="005E71A5">
                            <w:pPr>
                              <w:rPr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.4pt;margin-top:28.45pt;width:546.3pt;height:68.95pt;z-index:251654144;visibility:visible;mso-wrap-style:square;mso-width-percent:0;mso-height-percent:0;mso-wrap-distance-left:0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" filled="f" stroked="f">
                <v:fill opacity="0"/>
                <v:textbox inset="0,0,0,0">
                  <w:txbxContent>
                    <w:tbl>
                      <w:tblPr>
                        <w:tblW w:w="11057" w:type="dxa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522"/>
                        <w:gridCol w:w="2346"/>
                        <w:gridCol w:w="4500"/>
                        <w:gridCol w:w="689"/>
                      </w:tblGrid>
                      <w:tr w:rsidR="004E5468" w:rsidRPr="002D20FA" w:rsidTr="00052D3C">
                        <w:tc>
                          <w:tcPr>
                            <w:tcW w:w="3522" w:type="dxa"/>
                          </w:tcPr>
                          <w:p w:rsidR="004E5468" w:rsidRPr="00152C64" w:rsidRDefault="00152C64">
                            <w:pPr>
                              <w:snapToGrid w:val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152C6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CL"/>
                              </w:rPr>
                              <w:t xml:space="preserve">Las </w:t>
                            </w:r>
                            <w:proofErr w:type="spellStart"/>
                            <w:r w:rsidRPr="00152C6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CL"/>
                              </w:rPr>
                              <w:t>Hualtatas</w:t>
                            </w:r>
                            <w:proofErr w:type="spellEnd"/>
                            <w:r w:rsidRPr="00152C6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CL"/>
                              </w:rPr>
                              <w:t xml:space="preserve"> 9172</w:t>
                            </w:r>
                          </w:p>
                          <w:p w:rsidR="004E5468" w:rsidRPr="00152C64" w:rsidRDefault="00152C64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152C6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CL"/>
                              </w:rPr>
                              <w:t>Vitacura</w:t>
                            </w:r>
                            <w:r w:rsidR="00F64A3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CL"/>
                              </w:rPr>
                              <w:t xml:space="preserve"> CP 7650211</w:t>
                            </w:r>
                          </w:p>
                          <w:p w:rsidR="00F64A39" w:rsidRDefault="00152C64" w:rsidP="00573A70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152C6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CL"/>
                              </w:rPr>
                              <w:t>Santiago</w:t>
                            </w:r>
                          </w:p>
                          <w:p w:rsidR="004E5468" w:rsidRPr="00152C64" w:rsidRDefault="00152C64" w:rsidP="00573A70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152C6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CL"/>
                              </w:rPr>
                              <w:t>Chile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CL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346" w:type="dxa"/>
                          </w:tcPr>
                          <w:p w:rsidR="004E5468" w:rsidRPr="00152C64" w:rsidRDefault="004E5468">
                            <w:pPr>
                              <w:snapToGrid w:val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5189" w:type="dxa"/>
                            <w:gridSpan w:val="2"/>
                          </w:tcPr>
                          <w:p w:rsidR="004E5468" w:rsidRPr="00152C64" w:rsidRDefault="00052D3C">
                            <w:pPr>
                              <w:snapToGrid w:val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152C6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CL"/>
                              </w:rPr>
                              <w:t xml:space="preserve">                          </w:t>
                            </w:r>
                            <w:r w:rsidR="00152C6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CL"/>
                              </w:rPr>
                              <w:t>Fecha de nacimiento</w:t>
                            </w:r>
                            <w:r w:rsidR="00573A70" w:rsidRPr="00152C6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CL"/>
                              </w:rPr>
                              <w:t>: 03/04/1989</w:t>
                            </w:r>
                          </w:p>
                          <w:p w:rsidR="000D6886" w:rsidRDefault="004E5468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152C6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CL"/>
                              </w:rPr>
                              <w:t xml:space="preserve">                   </w:t>
                            </w:r>
                            <w:r w:rsidR="00052D3C" w:rsidRPr="00152C6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CL"/>
                              </w:rPr>
                              <w:t xml:space="preserve">       </w:t>
                            </w:r>
                            <w:r w:rsidR="000D6886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CL"/>
                              </w:rPr>
                              <w:t xml:space="preserve">Nacionalidad: </w:t>
                            </w:r>
                            <w:proofErr w:type="spellStart"/>
                            <w:r w:rsidR="000D6886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CL"/>
                              </w:rPr>
                              <w:t>Britanico</w:t>
                            </w:r>
                            <w:proofErr w:type="spellEnd"/>
                            <w:r w:rsidR="000D6886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CL"/>
                              </w:rPr>
                              <w:t>/Chileno</w:t>
                            </w:r>
                          </w:p>
                          <w:p w:rsidR="004E5468" w:rsidRPr="00152C64" w:rsidRDefault="00052D3C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152C6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CL"/>
                              </w:rPr>
                              <w:t xml:space="preserve">                          </w:t>
                            </w:r>
                            <w:r w:rsidR="00152C64" w:rsidRPr="00152C6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CL"/>
                              </w:rPr>
                              <w:t>Movil</w:t>
                            </w:r>
                            <w:r w:rsidR="00573A70" w:rsidRPr="00152C6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CL"/>
                              </w:rPr>
                              <w:t>:</w:t>
                            </w:r>
                            <w:r w:rsidR="00FE7F6E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CL"/>
                              </w:rPr>
                              <w:t>56 9 9818 6414</w:t>
                            </w:r>
                          </w:p>
                          <w:p w:rsidR="000D6886" w:rsidRDefault="000D6886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CL"/>
                              </w:rPr>
                              <w:t xml:space="preserve">                          </w:t>
                            </w:r>
                            <w:r w:rsidRPr="000D6886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CL"/>
                              </w:rPr>
                              <w:t>Correo:mr_joliva@hotmail.com</w:t>
                            </w:r>
                          </w:p>
                          <w:p w:rsidR="004E5468" w:rsidRPr="00152C64" w:rsidRDefault="004E5468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152C6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CL"/>
                              </w:rPr>
                              <w:t xml:space="preserve">  </w:t>
                            </w:r>
                            <w:r w:rsidR="000D6886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CL"/>
                              </w:rPr>
                              <w:t xml:space="preserve">                        </w:t>
                            </w:r>
                          </w:p>
                          <w:p w:rsidR="004E5468" w:rsidRPr="00152C64" w:rsidRDefault="004E5468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CL"/>
                              </w:rPr>
                            </w:pPr>
                          </w:p>
                          <w:p w:rsidR="004E5468" w:rsidRPr="00152C64" w:rsidRDefault="004E5468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CL"/>
                              </w:rPr>
                            </w:pPr>
                          </w:p>
                        </w:tc>
                      </w:tr>
                      <w:tr w:rsidR="004E5468" w:rsidRPr="002D20FA" w:rsidTr="00052D3C">
                        <w:trPr>
                          <w:gridAfter w:val="1"/>
                          <w:wAfter w:w="689" w:type="dxa"/>
                        </w:trPr>
                        <w:tc>
                          <w:tcPr>
                            <w:tcW w:w="3522" w:type="dxa"/>
                          </w:tcPr>
                          <w:p w:rsidR="004E5468" w:rsidRPr="00152C64" w:rsidRDefault="004E5468">
                            <w:pPr>
                              <w:snapToGrid w:val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CL"/>
                              </w:rPr>
                            </w:pPr>
                          </w:p>
                        </w:tc>
                        <w:tc>
                          <w:tcPr>
                            <w:tcW w:w="2346" w:type="dxa"/>
                          </w:tcPr>
                          <w:p w:rsidR="004E5468" w:rsidRPr="00152C64" w:rsidRDefault="000D6886">
                            <w:pPr>
                              <w:snapToGrid w:val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CL"/>
                              </w:rPr>
                              <w:t xml:space="preserve">  </w:t>
                            </w:r>
                          </w:p>
                        </w:tc>
                        <w:tc>
                          <w:tcPr>
                            <w:tcW w:w="4500" w:type="dxa"/>
                          </w:tcPr>
                          <w:p w:rsidR="004E5468" w:rsidRPr="00152C64" w:rsidRDefault="004E5468">
                            <w:pPr>
                              <w:snapToGrid w:val="0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CL"/>
                              </w:rPr>
                            </w:pPr>
                          </w:p>
                        </w:tc>
                      </w:tr>
                    </w:tbl>
                    <w:p w:rsidR="005E71A5" w:rsidRPr="00152C64" w:rsidRDefault="005E71A5">
                      <w:pPr>
                        <w:rPr>
                          <w:lang w:val="es-CL"/>
                        </w:rPr>
                      </w:pPr>
                    </w:p>
                  </w:txbxContent>
                </v:textbox>
                <w10:wrap type="square" side="largest" anchorx="margin"/>
              </v:shape>
            </w:pict>
          </mc:Fallback>
        </mc:AlternateContent>
      </w:r>
      <w:r w:rsidR="00C52D1B" w:rsidRPr="000E2B1A">
        <w:rPr>
          <w:rFonts w:ascii="Arial" w:hAnsi="Arial" w:cs="Arial"/>
          <w:b/>
          <w:sz w:val="40"/>
          <w:szCs w:val="40"/>
          <w:lang w:val="es-ES"/>
        </w:rPr>
        <w:t xml:space="preserve">Joao </w:t>
      </w:r>
      <w:r w:rsidR="004E7EA9" w:rsidRPr="000E2B1A">
        <w:rPr>
          <w:rFonts w:ascii="Arial" w:hAnsi="Arial" w:cs="Arial"/>
          <w:b/>
          <w:sz w:val="40"/>
          <w:szCs w:val="40"/>
          <w:lang w:val="es-ES"/>
        </w:rPr>
        <w:t xml:space="preserve">Gonzalo </w:t>
      </w:r>
      <w:r w:rsidR="00573A70" w:rsidRPr="000E2B1A">
        <w:rPr>
          <w:rFonts w:ascii="Arial" w:hAnsi="Arial" w:cs="Arial"/>
          <w:b/>
          <w:sz w:val="40"/>
          <w:szCs w:val="40"/>
          <w:lang w:val="es-ES"/>
        </w:rPr>
        <w:t>Oliva</w:t>
      </w:r>
    </w:p>
    <w:p w:rsidR="00D9461E" w:rsidRPr="00C94B68" w:rsidRDefault="00E81DB1" w:rsidP="00C94B68">
      <w:pPr>
        <w:tabs>
          <w:tab w:val="center" w:pos="5385"/>
        </w:tabs>
        <w:rPr>
          <w:rFonts w:ascii="Arial" w:hAnsi="Arial" w:cs="Arial"/>
          <w:b/>
          <w:sz w:val="40"/>
          <w:szCs w:val="40"/>
          <w:lang w:val="es-ES"/>
        </w:rPr>
      </w:pPr>
      <w:r>
        <w:rPr>
          <w:noProof/>
          <w:sz w:val="18"/>
          <w:szCs w:val="18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-467360</wp:posOffset>
                </wp:positionH>
                <wp:positionV relativeFrom="paragraph">
                  <wp:posOffset>803910</wp:posOffset>
                </wp:positionV>
                <wp:extent cx="6837045" cy="635"/>
                <wp:effectExtent l="8890" t="13335" r="12065" b="508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37045" cy="63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8pt,63.3pt" to="501.55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" strokeweight=".26mm">
                <v:stroke joinstyle="miter"/>
              </v:line>
            </w:pict>
          </mc:Fallback>
        </mc:AlternateContent>
      </w:r>
      <w:r w:rsidR="00D9461E" w:rsidRPr="000B3E9A">
        <w:rPr>
          <w:rFonts w:ascii="Arial" w:hAnsi="Arial" w:cs="Arial"/>
          <w:b/>
          <w:sz w:val="28"/>
          <w:szCs w:val="28"/>
          <w:u w:val="single"/>
          <w:lang w:val="es-ES"/>
        </w:rPr>
        <w:t>P</w:t>
      </w:r>
      <w:r w:rsidR="00152C64" w:rsidRPr="000B3E9A">
        <w:rPr>
          <w:rFonts w:ascii="Arial" w:hAnsi="Arial" w:cs="Arial"/>
          <w:b/>
          <w:sz w:val="28"/>
          <w:szCs w:val="28"/>
          <w:u w:val="single"/>
          <w:lang w:val="es-ES"/>
        </w:rPr>
        <w:t>erfil</w:t>
      </w:r>
    </w:p>
    <w:p w:rsidR="00735B21" w:rsidRPr="00815C72" w:rsidRDefault="00735B21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815C72" w:rsidRPr="00815C72" w:rsidRDefault="00815C72" w:rsidP="00815C72">
      <w:pPr>
        <w:rPr>
          <w:rFonts w:ascii="Arial" w:hAnsi="Arial" w:cs="Arial"/>
          <w:sz w:val="20"/>
          <w:szCs w:val="20"/>
          <w:lang w:val="es-ES"/>
        </w:rPr>
      </w:pPr>
      <w:r w:rsidRPr="00815C72">
        <w:rPr>
          <w:rFonts w:ascii="Arial" w:hAnsi="Arial" w:cs="Arial"/>
          <w:sz w:val="20"/>
          <w:szCs w:val="20"/>
          <w:lang w:val="es-ES"/>
        </w:rPr>
        <w:t xml:space="preserve">Yo soy un </w:t>
      </w:r>
      <w:r w:rsidR="007905F0">
        <w:rPr>
          <w:rFonts w:ascii="Arial" w:hAnsi="Arial" w:cs="Arial"/>
          <w:sz w:val="20"/>
          <w:szCs w:val="20"/>
          <w:lang w:val="es-ES"/>
        </w:rPr>
        <w:t xml:space="preserve">graduado </w:t>
      </w:r>
      <w:r w:rsidR="003B7D21">
        <w:rPr>
          <w:rFonts w:ascii="Arial" w:hAnsi="Arial" w:cs="Arial"/>
          <w:sz w:val="20"/>
          <w:szCs w:val="20"/>
          <w:lang w:val="es-ES"/>
        </w:rPr>
        <w:t>de la</w:t>
      </w:r>
      <w:r w:rsidR="007905F0">
        <w:rPr>
          <w:rFonts w:ascii="Arial" w:hAnsi="Arial" w:cs="Arial"/>
          <w:sz w:val="20"/>
          <w:szCs w:val="20"/>
          <w:lang w:val="es-ES"/>
        </w:rPr>
        <w:t xml:space="preserve"> Universidad, </w:t>
      </w:r>
      <w:r w:rsidRPr="00815C72">
        <w:rPr>
          <w:rFonts w:ascii="Arial" w:hAnsi="Arial" w:cs="Arial"/>
          <w:sz w:val="20"/>
          <w:szCs w:val="20"/>
          <w:lang w:val="es-ES"/>
        </w:rPr>
        <w:t xml:space="preserve">motivado y entusiasta, que disfruta de ser parte de un equipo exitoso y productivo. </w:t>
      </w:r>
      <w:r w:rsidR="003B7D21">
        <w:rPr>
          <w:rFonts w:ascii="Arial" w:hAnsi="Arial" w:cs="Arial"/>
          <w:sz w:val="20"/>
          <w:szCs w:val="20"/>
          <w:lang w:val="es-ES"/>
        </w:rPr>
        <w:t xml:space="preserve">Soy Ingles pero y he estado viviendo en Chile por las ultimas </w:t>
      </w:r>
      <w:r w:rsidR="001416C3">
        <w:rPr>
          <w:rFonts w:ascii="Arial" w:hAnsi="Arial" w:cs="Arial"/>
          <w:sz w:val="20"/>
          <w:szCs w:val="20"/>
          <w:lang w:val="es-ES"/>
        </w:rPr>
        <w:t>cinco</w:t>
      </w:r>
      <w:r w:rsidR="003B7D21">
        <w:rPr>
          <w:rFonts w:ascii="Arial" w:hAnsi="Arial" w:cs="Arial"/>
          <w:sz w:val="20"/>
          <w:szCs w:val="20"/>
          <w:lang w:val="es-ES"/>
        </w:rPr>
        <w:t xml:space="preserve"> meses con la familia de mi padre quien es Chileno. </w:t>
      </w:r>
      <w:bookmarkStart w:id="0" w:name="_GoBack"/>
      <w:bookmarkEnd w:id="0"/>
      <w:r w:rsidRPr="00815C72">
        <w:rPr>
          <w:rFonts w:ascii="Arial" w:hAnsi="Arial" w:cs="Arial"/>
          <w:sz w:val="20"/>
          <w:szCs w:val="20"/>
          <w:lang w:val="es-ES"/>
        </w:rPr>
        <w:t>Tengo hambre de aprender y desarrollar habilidades que me mold</w:t>
      </w:r>
      <w:r w:rsidR="007905F0">
        <w:rPr>
          <w:rFonts w:ascii="Arial" w:hAnsi="Arial" w:cs="Arial"/>
          <w:sz w:val="20"/>
          <w:szCs w:val="20"/>
          <w:lang w:val="es-ES"/>
        </w:rPr>
        <w:t>e</w:t>
      </w:r>
      <w:r w:rsidRPr="00815C72">
        <w:rPr>
          <w:rFonts w:ascii="Arial" w:hAnsi="Arial" w:cs="Arial"/>
          <w:sz w:val="20"/>
          <w:szCs w:val="20"/>
          <w:lang w:val="es-ES"/>
        </w:rPr>
        <w:t>e en un profesional exitoso, confiando en mi iniciativa</w:t>
      </w:r>
      <w:r w:rsidR="007905F0">
        <w:rPr>
          <w:rFonts w:ascii="Arial" w:hAnsi="Arial" w:cs="Arial"/>
          <w:sz w:val="20"/>
          <w:szCs w:val="20"/>
          <w:lang w:val="es-ES"/>
        </w:rPr>
        <w:t xml:space="preserve"> propia</w:t>
      </w:r>
      <w:r w:rsidRPr="00815C72">
        <w:rPr>
          <w:rFonts w:ascii="Arial" w:hAnsi="Arial" w:cs="Arial"/>
          <w:sz w:val="20"/>
          <w:szCs w:val="20"/>
          <w:lang w:val="es-ES"/>
        </w:rPr>
        <w:t xml:space="preserve"> como fuente de crecimiento personal. El trabajo duro y la gestión del tiempo son</w:t>
      </w:r>
      <w:r w:rsidR="007905F0">
        <w:rPr>
          <w:rFonts w:ascii="Arial" w:hAnsi="Arial" w:cs="Arial"/>
          <w:sz w:val="20"/>
          <w:szCs w:val="20"/>
          <w:lang w:val="es-ES"/>
        </w:rPr>
        <w:t xml:space="preserve"> unos de</w:t>
      </w:r>
      <w:r w:rsidRPr="00815C72">
        <w:rPr>
          <w:rFonts w:ascii="Arial" w:hAnsi="Arial" w:cs="Arial"/>
          <w:sz w:val="20"/>
          <w:szCs w:val="20"/>
          <w:lang w:val="es-ES"/>
        </w:rPr>
        <w:t xml:space="preserve"> los ingredientes fundamentales para </w:t>
      </w:r>
      <w:r w:rsidR="001E20B8">
        <w:rPr>
          <w:rFonts w:ascii="Arial" w:hAnsi="Arial" w:cs="Arial"/>
          <w:sz w:val="20"/>
          <w:szCs w:val="20"/>
          <w:lang w:val="es-ES"/>
        </w:rPr>
        <w:t xml:space="preserve">mi </w:t>
      </w:r>
      <w:r w:rsidRPr="00815C72">
        <w:rPr>
          <w:rFonts w:ascii="Arial" w:hAnsi="Arial" w:cs="Arial"/>
          <w:sz w:val="20"/>
          <w:szCs w:val="20"/>
          <w:lang w:val="es-ES"/>
        </w:rPr>
        <w:t xml:space="preserve">éxito. Esto </w:t>
      </w:r>
      <w:r w:rsidR="007905F0">
        <w:rPr>
          <w:rFonts w:ascii="Arial" w:hAnsi="Arial" w:cs="Arial"/>
          <w:sz w:val="20"/>
          <w:szCs w:val="20"/>
          <w:lang w:val="es-ES"/>
        </w:rPr>
        <w:t xml:space="preserve">me ha </w:t>
      </w:r>
      <w:r w:rsidRPr="00815C72">
        <w:rPr>
          <w:rFonts w:ascii="Arial" w:hAnsi="Arial" w:cs="Arial"/>
          <w:sz w:val="20"/>
          <w:szCs w:val="20"/>
          <w:lang w:val="es-ES"/>
        </w:rPr>
        <w:t>llevado a adqui</w:t>
      </w:r>
      <w:r w:rsidR="007905F0">
        <w:rPr>
          <w:rFonts w:ascii="Arial" w:hAnsi="Arial" w:cs="Arial"/>
          <w:sz w:val="20"/>
          <w:szCs w:val="20"/>
          <w:lang w:val="es-ES"/>
        </w:rPr>
        <w:t>rir</w:t>
      </w:r>
      <w:r w:rsidRPr="00815C72">
        <w:rPr>
          <w:rFonts w:ascii="Arial" w:hAnsi="Arial" w:cs="Arial"/>
          <w:sz w:val="20"/>
          <w:szCs w:val="20"/>
          <w:lang w:val="es-ES"/>
        </w:rPr>
        <w:t xml:space="preserve"> habilidades </w:t>
      </w:r>
      <w:r w:rsidR="007905F0">
        <w:rPr>
          <w:rFonts w:ascii="Arial" w:hAnsi="Arial" w:cs="Arial"/>
          <w:sz w:val="20"/>
          <w:szCs w:val="20"/>
          <w:lang w:val="es-ES"/>
        </w:rPr>
        <w:t xml:space="preserve">excelentes </w:t>
      </w:r>
      <w:r w:rsidRPr="00815C72">
        <w:rPr>
          <w:rFonts w:ascii="Arial" w:hAnsi="Arial" w:cs="Arial"/>
          <w:sz w:val="20"/>
          <w:szCs w:val="20"/>
          <w:lang w:val="es-ES"/>
        </w:rPr>
        <w:t xml:space="preserve">de organización. </w:t>
      </w:r>
      <w:r w:rsidR="00042DD7">
        <w:rPr>
          <w:rFonts w:ascii="Arial" w:hAnsi="Arial" w:cs="Arial"/>
          <w:sz w:val="20"/>
          <w:szCs w:val="20"/>
          <w:lang w:val="es-ES"/>
        </w:rPr>
        <w:t xml:space="preserve">Yo </w:t>
      </w:r>
      <w:r w:rsidR="00612C4C">
        <w:rPr>
          <w:rFonts w:ascii="Arial" w:hAnsi="Arial" w:cs="Arial"/>
          <w:sz w:val="20"/>
          <w:szCs w:val="20"/>
          <w:lang w:val="es-ES"/>
        </w:rPr>
        <w:t>era</w:t>
      </w:r>
      <w:r w:rsidR="00A235EE">
        <w:rPr>
          <w:rFonts w:ascii="Arial" w:hAnsi="Arial" w:cs="Arial"/>
          <w:sz w:val="20"/>
          <w:szCs w:val="20"/>
          <w:lang w:val="es-ES"/>
        </w:rPr>
        <w:t xml:space="preserve"> un</w:t>
      </w:r>
      <w:r w:rsidRPr="00815C72">
        <w:rPr>
          <w:rFonts w:ascii="Arial" w:hAnsi="Arial" w:cs="Arial"/>
          <w:sz w:val="20"/>
          <w:szCs w:val="20"/>
          <w:lang w:val="es-ES"/>
        </w:rPr>
        <w:t xml:space="preserve"> estudiante </w:t>
      </w:r>
      <w:r w:rsidR="00776923">
        <w:rPr>
          <w:rFonts w:ascii="Arial" w:hAnsi="Arial" w:cs="Arial"/>
          <w:sz w:val="20"/>
          <w:szCs w:val="20"/>
          <w:lang w:val="es-ES"/>
        </w:rPr>
        <w:t>afable y agradable</w:t>
      </w:r>
      <w:r w:rsidRPr="00815C72">
        <w:rPr>
          <w:rFonts w:ascii="Arial" w:hAnsi="Arial" w:cs="Arial"/>
          <w:sz w:val="20"/>
          <w:szCs w:val="20"/>
          <w:lang w:val="es-ES"/>
        </w:rPr>
        <w:t xml:space="preserve"> </w:t>
      </w:r>
      <w:r w:rsidR="00776923">
        <w:rPr>
          <w:rFonts w:ascii="Arial" w:hAnsi="Arial" w:cs="Arial"/>
          <w:sz w:val="20"/>
          <w:szCs w:val="20"/>
          <w:lang w:val="es-ES"/>
        </w:rPr>
        <w:t xml:space="preserve">que da </w:t>
      </w:r>
      <w:r w:rsidR="00612C4C">
        <w:rPr>
          <w:rFonts w:ascii="Arial" w:hAnsi="Arial" w:cs="Arial"/>
          <w:sz w:val="20"/>
          <w:szCs w:val="20"/>
          <w:lang w:val="es-ES"/>
        </w:rPr>
        <w:t>confianza</w:t>
      </w:r>
      <w:r w:rsidRPr="00815C72">
        <w:rPr>
          <w:rFonts w:ascii="Arial" w:hAnsi="Arial" w:cs="Arial"/>
          <w:sz w:val="20"/>
          <w:szCs w:val="20"/>
          <w:lang w:val="es-ES"/>
        </w:rPr>
        <w:t xml:space="preserve"> y articulan </w:t>
      </w:r>
      <w:r w:rsidR="00776923">
        <w:rPr>
          <w:rFonts w:ascii="Arial" w:hAnsi="Arial" w:cs="Arial"/>
          <w:sz w:val="20"/>
          <w:szCs w:val="20"/>
          <w:lang w:val="es-ES"/>
        </w:rPr>
        <w:t>las relaciones</w:t>
      </w:r>
      <w:r w:rsidR="00A235EE">
        <w:rPr>
          <w:rFonts w:ascii="Arial" w:hAnsi="Arial" w:cs="Arial"/>
          <w:sz w:val="20"/>
          <w:szCs w:val="20"/>
          <w:lang w:val="es-ES"/>
        </w:rPr>
        <w:t>. Entonces yo</w:t>
      </w:r>
      <w:r w:rsidRPr="00815C72">
        <w:rPr>
          <w:rFonts w:ascii="Arial" w:hAnsi="Arial" w:cs="Arial"/>
          <w:sz w:val="20"/>
          <w:szCs w:val="20"/>
          <w:lang w:val="es-ES"/>
        </w:rPr>
        <w:t xml:space="preserve"> tengo grandes habilidades de comunicación que me permiten trabajar de forma competente con cualquier número de personas.</w:t>
      </w:r>
      <w:r w:rsidR="00776923">
        <w:rPr>
          <w:rFonts w:ascii="Arial" w:hAnsi="Arial" w:cs="Arial"/>
          <w:sz w:val="20"/>
          <w:szCs w:val="20"/>
          <w:lang w:val="es-ES"/>
        </w:rPr>
        <w:t xml:space="preserve"> T</w:t>
      </w:r>
      <w:r w:rsidR="0057632E">
        <w:rPr>
          <w:rFonts w:ascii="Arial" w:hAnsi="Arial" w:cs="Arial"/>
          <w:sz w:val="20"/>
          <w:szCs w:val="20"/>
          <w:lang w:val="es-ES"/>
        </w:rPr>
        <w:t xml:space="preserve">engo </w:t>
      </w:r>
      <w:r w:rsidR="00776923">
        <w:rPr>
          <w:rFonts w:ascii="Arial" w:hAnsi="Arial" w:cs="Arial"/>
          <w:sz w:val="20"/>
          <w:szCs w:val="20"/>
          <w:lang w:val="es-ES"/>
        </w:rPr>
        <w:t xml:space="preserve">también, </w:t>
      </w:r>
      <w:r w:rsidR="0057632E">
        <w:rPr>
          <w:rFonts w:ascii="Arial" w:hAnsi="Arial" w:cs="Arial"/>
          <w:sz w:val="20"/>
          <w:szCs w:val="20"/>
          <w:lang w:val="es-ES"/>
        </w:rPr>
        <w:t>un</w:t>
      </w:r>
      <w:r w:rsidRPr="00815C72">
        <w:rPr>
          <w:rFonts w:ascii="Arial" w:hAnsi="Arial" w:cs="Arial"/>
          <w:sz w:val="20"/>
          <w:szCs w:val="20"/>
          <w:lang w:val="es-ES"/>
        </w:rPr>
        <w:t xml:space="preserve"> enfoque lógico para los desafíos, que pued</w:t>
      </w:r>
      <w:r w:rsidR="00584EE9">
        <w:rPr>
          <w:rFonts w:ascii="Arial" w:hAnsi="Arial" w:cs="Arial"/>
          <w:sz w:val="20"/>
          <w:szCs w:val="20"/>
          <w:lang w:val="es-ES"/>
        </w:rPr>
        <w:t>o</w:t>
      </w:r>
      <w:r w:rsidRPr="00815C72">
        <w:rPr>
          <w:rFonts w:ascii="Arial" w:hAnsi="Arial" w:cs="Arial"/>
          <w:sz w:val="20"/>
          <w:szCs w:val="20"/>
          <w:lang w:val="es-ES"/>
        </w:rPr>
        <w:t xml:space="preserve"> actuar con eficacia en un entorno de alta presión de trabajo</w:t>
      </w:r>
    </w:p>
    <w:p w:rsidR="00CE5FCC" w:rsidRDefault="00CE5FCC">
      <w:pPr>
        <w:jc w:val="both"/>
        <w:rPr>
          <w:rFonts w:ascii="Arial" w:hAnsi="Arial" w:cs="Arial"/>
          <w:b/>
          <w:sz w:val="28"/>
          <w:szCs w:val="28"/>
          <w:lang w:val="es-ES"/>
        </w:rPr>
      </w:pPr>
    </w:p>
    <w:p w:rsidR="00D9461E" w:rsidRPr="000B3E9A" w:rsidRDefault="00776923">
      <w:pPr>
        <w:jc w:val="both"/>
        <w:rPr>
          <w:rFonts w:ascii="Arial" w:hAnsi="Arial" w:cs="Arial"/>
          <w:b/>
          <w:sz w:val="28"/>
          <w:szCs w:val="28"/>
          <w:u w:val="single"/>
          <w:lang w:val="es-ES"/>
        </w:rPr>
      </w:pPr>
      <w:r w:rsidRPr="000B3E9A">
        <w:rPr>
          <w:rFonts w:ascii="Arial" w:hAnsi="Arial" w:cs="Arial"/>
          <w:b/>
          <w:sz w:val="28"/>
          <w:szCs w:val="28"/>
          <w:u w:val="single"/>
          <w:lang w:val="es-ES"/>
        </w:rPr>
        <w:t>Educación</w:t>
      </w:r>
      <w:r w:rsidR="00A943AE" w:rsidRPr="000B3E9A">
        <w:rPr>
          <w:rFonts w:ascii="Arial" w:hAnsi="Arial" w:cs="Arial"/>
          <w:b/>
          <w:sz w:val="28"/>
          <w:szCs w:val="28"/>
          <w:u w:val="single"/>
          <w:lang w:val="es-ES"/>
        </w:rPr>
        <w:t xml:space="preserve"> y </w:t>
      </w:r>
      <w:r w:rsidRPr="000B3E9A">
        <w:rPr>
          <w:rFonts w:ascii="Arial" w:hAnsi="Arial" w:cs="Arial"/>
          <w:b/>
          <w:sz w:val="28"/>
          <w:szCs w:val="28"/>
          <w:u w:val="single"/>
          <w:lang w:val="es-ES"/>
        </w:rPr>
        <w:t>Capacitación</w:t>
      </w:r>
    </w:p>
    <w:p w:rsidR="00B55279" w:rsidRPr="000E2B1A" w:rsidRDefault="00B55279" w:rsidP="007A63B8">
      <w:pPr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7A63B8" w:rsidRPr="000E2B1A" w:rsidRDefault="007A63B8" w:rsidP="007A63B8">
      <w:pPr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0E2B1A">
        <w:rPr>
          <w:rFonts w:ascii="Arial" w:hAnsi="Arial" w:cs="Arial"/>
          <w:b/>
          <w:sz w:val="20"/>
          <w:szCs w:val="20"/>
          <w:lang w:val="es-ES"/>
        </w:rPr>
        <w:t>Universi</w:t>
      </w:r>
      <w:r w:rsidR="00A943AE" w:rsidRPr="000E2B1A">
        <w:rPr>
          <w:rFonts w:ascii="Arial" w:hAnsi="Arial" w:cs="Arial"/>
          <w:b/>
          <w:sz w:val="20"/>
          <w:szCs w:val="20"/>
          <w:lang w:val="es-ES"/>
        </w:rPr>
        <w:t>dad de</w:t>
      </w:r>
      <w:r w:rsidRPr="000E2B1A">
        <w:rPr>
          <w:rFonts w:ascii="Arial" w:hAnsi="Arial" w:cs="Arial"/>
          <w:b/>
          <w:sz w:val="20"/>
          <w:szCs w:val="20"/>
          <w:lang w:val="es-ES"/>
        </w:rPr>
        <w:t xml:space="preserve"> </w:t>
      </w:r>
      <w:proofErr w:type="spellStart"/>
      <w:r w:rsidR="008F306E" w:rsidRPr="000E2B1A">
        <w:rPr>
          <w:rFonts w:ascii="Arial" w:hAnsi="Arial" w:cs="Arial"/>
          <w:b/>
          <w:sz w:val="20"/>
          <w:szCs w:val="20"/>
          <w:lang w:val="es-ES"/>
        </w:rPr>
        <w:t>Nottingham</w:t>
      </w:r>
      <w:proofErr w:type="spellEnd"/>
      <w:r w:rsidR="00653D77">
        <w:rPr>
          <w:rFonts w:ascii="Arial" w:hAnsi="Arial" w:cs="Arial"/>
          <w:b/>
          <w:sz w:val="20"/>
          <w:szCs w:val="20"/>
          <w:lang w:val="es-ES"/>
        </w:rPr>
        <w:t xml:space="preserve"> (</w:t>
      </w:r>
      <w:proofErr w:type="spellStart"/>
      <w:r w:rsidR="00653D77">
        <w:rPr>
          <w:rFonts w:ascii="Arial" w:hAnsi="Arial" w:cs="Arial"/>
          <w:b/>
          <w:sz w:val="20"/>
          <w:szCs w:val="20"/>
          <w:lang w:val="es-ES"/>
        </w:rPr>
        <w:t>Nottingham</w:t>
      </w:r>
      <w:proofErr w:type="spellEnd"/>
      <w:r w:rsidR="00653D77">
        <w:rPr>
          <w:rFonts w:ascii="Arial" w:hAnsi="Arial" w:cs="Arial"/>
          <w:b/>
          <w:sz w:val="20"/>
          <w:szCs w:val="20"/>
          <w:lang w:val="es-ES"/>
        </w:rPr>
        <w:t>, Inglaterra)</w:t>
      </w:r>
      <w:r w:rsidR="008F306E" w:rsidRPr="000E2B1A">
        <w:rPr>
          <w:rFonts w:ascii="Arial" w:hAnsi="Arial" w:cs="Arial"/>
          <w:b/>
          <w:sz w:val="20"/>
          <w:szCs w:val="20"/>
          <w:lang w:val="es-ES"/>
        </w:rPr>
        <w:t xml:space="preserve"> </w:t>
      </w:r>
      <w:r w:rsidR="00653D77">
        <w:rPr>
          <w:rFonts w:ascii="Arial" w:hAnsi="Arial" w:cs="Arial"/>
          <w:b/>
          <w:sz w:val="20"/>
          <w:szCs w:val="20"/>
          <w:lang w:val="es-ES"/>
        </w:rPr>
        <w:tab/>
      </w:r>
      <w:r w:rsidR="00653D77">
        <w:rPr>
          <w:rFonts w:ascii="Arial" w:hAnsi="Arial" w:cs="Arial"/>
          <w:b/>
          <w:sz w:val="20"/>
          <w:szCs w:val="20"/>
          <w:lang w:val="es-ES"/>
        </w:rPr>
        <w:tab/>
      </w:r>
      <w:r w:rsidR="00653D77">
        <w:rPr>
          <w:rFonts w:ascii="Arial" w:hAnsi="Arial" w:cs="Arial"/>
          <w:b/>
          <w:sz w:val="20"/>
          <w:szCs w:val="20"/>
          <w:lang w:val="es-ES"/>
        </w:rPr>
        <w:tab/>
      </w:r>
      <w:r w:rsidR="00653D77">
        <w:rPr>
          <w:rFonts w:ascii="Arial" w:hAnsi="Arial" w:cs="Arial"/>
          <w:b/>
          <w:sz w:val="20"/>
          <w:szCs w:val="20"/>
          <w:lang w:val="es-ES"/>
        </w:rPr>
        <w:tab/>
      </w:r>
      <w:r w:rsidR="00653D77">
        <w:rPr>
          <w:rFonts w:ascii="Arial" w:hAnsi="Arial" w:cs="Arial"/>
          <w:b/>
          <w:sz w:val="20"/>
          <w:szCs w:val="20"/>
          <w:lang w:val="es-ES"/>
        </w:rPr>
        <w:tab/>
      </w:r>
      <w:r w:rsidR="00653D77">
        <w:rPr>
          <w:rFonts w:ascii="Arial" w:hAnsi="Arial" w:cs="Arial"/>
          <w:b/>
          <w:sz w:val="20"/>
          <w:szCs w:val="20"/>
          <w:lang w:val="es-ES"/>
        </w:rPr>
        <w:tab/>
      </w:r>
      <w:r w:rsidRPr="000E2B1A">
        <w:rPr>
          <w:rFonts w:ascii="Arial" w:hAnsi="Arial" w:cs="Arial"/>
          <w:b/>
          <w:sz w:val="20"/>
          <w:szCs w:val="20"/>
          <w:lang w:val="es-ES"/>
        </w:rPr>
        <w:t xml:space="preserve">09/2007- </w:t>
      </w:r>
      <w:r w:rsidR="008F306E" w:rsidRPr="000E2B1A">
        <w:rPr>
          <w:rFonts w:ascii="Arial" w:hAnsi="Arial" w:cs="Arial"/>
          <w:b/>
          <w:sz w:val="20"/>
          <w:szCs w:val="20"/>
          <w:lang w:val="es-ES"/>
        </w:rPr>
        <w:t>06/2011</w:t>
      </w:r>
    </w:p>
    <w:p w:rsidR="007A63B8" w:rsidRPr="000E2B1A" w:rsidRDefault="007A63B8" w:rsidP="007A63B8">
      <w:pPr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B17F58" w:rsidRDefault="00076144" w:rsidP="00B17F58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0E2B1A">
        <w:rPr>
          <w:rFonts w:ascii="Arial" w:hAnsi="Arial" w:cs="Arial"/>
          <w:sz w:val="20"/>
          <w:szCs w:val="20"/>
          <w:lang w:val="es-ES"/>
        </w:rPr>
        <w:t xml:space="preserve"> </w:t>
      </w:r>
      <w:r w:rsidR="000726E1" w:rsidRPr="000E2B1A">
        <w:rPr>
          <w:rFonts w:ascii="Arial" w:hAnsi="Arial" w:cs="Arial"/>
          <w:sz w:val="20"/>
          <w:szCs w:val="20"/>
          <w:lang w:val="es-ES"/>
        </w:rPr>
        <w:t>Gradua</w:t>
      </w:r>
      <w:r w:rsidR="00A943AE" w:rsidRPr="000E2B1A">
        <w:rPr>
          <w:rFonts w:ascii="Arial" w:hAnsi="Arial" w:cs="Arial"/>
          <w:sz w:val="20"/>
          <w:szCs w:val="20"/>
          <w:lang w:val="es-ES"/>
        </w:rPr>
        <w:t xml:space="preserve">do de Estudios de </w:t>
      </w:r>
      <w:r w:rsidR="00FE7F6E" w:rsidRPr="000E2B1A">
        <w:rPr>
          <w:rFonts w:ascii="Arial" w:hAnsi="Arial" w:cs="Arial"/>
          <w:sz w:val="20"/>
          <w:szCs w:val="20"/>
          <w:lang w:val="es-ES"/>
        </w:rPr>
        <w:t>América</w:t>
      </w:r>
      <w:r w:rsidR="00B20485" w:rsidRPr="000E2B1A">
        <w:rPr>
          <w:rFonts w:ascii="Arial" w:hAnsi="Arial" w:cs="Arial"/>
          <w:sz w:val="20"/>
          <w:szCs w:val="20"/>
          <w:lang w:val="es-ES"/>
        </w:rPr>
        <w:t xml:space="preserve">; </w:t>
      </w:r>
      <w:r w:rsidR="00A943AE" w:rsidRPr="000E2B1A">
        <w:rPr>
          <w:rFonts w:ascii="Arial" w:hAnsi="Arial" w:cs="Arial"/>
          <w:sz w:val="20"/>
          <w:szCs w:val="20"/>
          <w:lang w:val="es-ES"/>
        </w:rPr>
        <w:t xml:space="preserve">1st </w:t>
      </w:r>
      <w:r w:rsidR="00C44AD0">
        <w:rPr>
          <w:rFonts w:ascii="Arial" w:hAnsi="Arial" w:cs="Arial"/>
          <w:sz w:val="20"/>
          <w:szCs w:val="20"/>
          <w:lang w:val="es-ES"/>
        </w:rPr>
        <w:t>‘</w:t>
      </w:r>
      <w:proofErr w:type="spellStart"/>
      <w:r w:rsidR="00B925F3">
        <w:rPr>
          <w:rFonts w:ascii="Arial" w:hAnsi="Arial" w:cs="Arial"/>
          <w:sz w:val="20"/>
          <w:szCs w:val="20"/>
          <w:lang w:val="es-ES"/>
        </w:rPr>
        <w:t>B</w:t>
      </w:r>
      <w:r w:rsidR="00C44AD0">
        <w:rPr>
          <w:rFonts w:ascii="Arial" w:hAnsi="Arial" w:cs="Arial"/>
          <w:sz w:val="20"/>
          <w:szCs w:val="20"/>
          <w:lang w:val="es-ES"/>
        </w:rPr>
        <w:t>achelor</w:t>
      </w:r>
      <w:proofErr w:type="spellEnd"/>
      <w:r w:rsidR="00C44AD0">
        <w:rPr>
          <w:rFonts w:ascii="Arial" w:hAnsi="Arial" w:cs="Arial"/>
          <w:sz w:val="20"/>
          <w:szCs w:val="20"/>
          <w:lang w:val="es-ES"/>
        </w:rPr>
        <w:t xml:space="preserve"> de </w:t>
      </w:r>
      <w:r w:rsidR="00B925F3">
        <w:rPr>
          <w:rFonts w:ascii="Arial" w:hAnsi="Arial" w:cs="Arial"/>
          <w:sz w:val="20"/>
          <w:szCs w:val="20"/>
          <w:lang w:val="es-ES"/>
        </w:rPr>
        <w:t>A</w:t>
      </w:r>
      <w:r w:rsidR="00C44AD0">
        <w:rPr>
          <w:rFonts w:ascii="Arial" w:hAnsi="Arial" w:cs="Arial"/>
          <w:sz w:val="20"/>
          <w:szCs w:val="20"/>
          <w:lang w:val="es-ES"/>
        </w:rPr>
        <w:t>rte’</w:t>
      </w:r>
      <w:r w:rsidR="00A943AE" w:rsidRPr="000E2B1A">
        <w:rPr>
          <w:rFonts w:ascii="Arial" w:hAnsi="Arial" w:cs="Arial"/>
          <w:sz w:val="20"/>
          <w:szCs w:val="20"/>
          <w:lang w:val="es-ES"/>
        </w:rPr>
        <w:t xml:space="preserve"> Licenciatura</w:t>
      </w:r>
      <w:r w:rsidR="00B20485" w:rsidRPr="000E2B1A">
        <w:rPr>
          <w:rFonts w:ascii="Arial" w:hAnsi="Arial" w:cs="Arial"/>
          <w:sz w:val="20"/>
          <w:szCs w:val="20"/>
          <w:lang w:val="es-ES"/>
        </w:rPr>
        <w:t xml:space="preserve"> Interna</w:t>
      </w:r>
      <w:r w:rsidR="00A943AE" w:rsidRPr="000E2B1A">
        <w:rPr>
          <w:rFonts w:ascii="Arial" w:hAnsi="Arial" w:cs="Arial"/>
          <w:sz w:val="20"/>
          <w:szCs w:val="20"/>
          <w:lang w:val="es-ES"/>
        </w:rPr>
        <w:t>c</w:t>
      </w:r>
      <w:r w:rsidR="00B20485" w:rsidRPr="000E2B1A">
        <w:rPr>
          <w:rFonts w:ascii="Arial" w:hAnsi="Arial" w:cs="Arial"/>
          <w:sz w:val="20"/>
          <w:szCs w:val="20"/>
          <w:lang w:val="es-ES"/>
        </w:rPr>
        <w:t>ional</w:t>
      </w:r>
      <w:r w:rsidRPr="000E2B1A">
        <w:rPr>
          <w:rFonts w:ascii="Arial" w:hAnsi="Arial" w:cs="Arial"/>
          <w:sz w:val="20"/>
          <w:szCs w:val="20"/>
          <w:lang w:val="es-ES"/>
        </w:rPr>
        <w:t xml:space="preserve"> (4 </w:t>
      </w:r>
      <w:r w:rsidR="00FE7F6E">
        <w:rPr>
          <w:rFonts w:ascii="Arial" w:hAnsi="Arial" w:cs="Arial"/>
          <w:sz w:val="20"/>
          <w:szCs w:val="20"/>
          <w:lang w:val="es-ES"/>
        </w:rPr>
        <w:t>años</w:t>
      </w:r>
      <w:r w:rsidRPr="000E2B1A">
        <w:rPr>
          <w:rFonts w:ascii="Arial" w:hAnsi="Arial" w:cs="Arial"/>
          <w:sz w:val="20"/>
          <w:szCs w:val="20"/>
          <w:lang w:val="es-ES"/>
        </w:rPr>
        <w:t xml:space="preserve">) </w:t>
      </w:r>
    </w:p>
    <w:p w:rsidR="00B17F58" w:rsidRDefault="00B17F58" w:rsidP="00B17F58">
      <w:pPr>
        <w:ind w:left="720"/>
        <w:jc w:val="both"/>
        <w:rPr>
          <w:rFonts w:ascii="Arial" w:hAnsi="Arial" w:cs="Arial"/>
          <w:sz w:val="20"/>
          <w:szCs w:val="20"/>
          <w:lang w:val="es-ES"/>
        </w:rPr>
      </w:pPr>
    </w:p>
    <w:p w:rsidR="00B17F58" w:rsidRPr="00B17F58" w:rsidRDefault="00B17F58" w:rsidP="00B17F58">
      <w:pPr>
        <w:ind w:left="720"/>
        <w:jc w:val="both"/>
        <w:rPr>
          <w:rFonts w:ascii="Arial" w:hAnsi="Arial" w:cs="Arial"/>
          <w:sz w:val="20"/>
          <w:szCs w:val="20"/>
          <w:lang w:val="es-ES"/>
        </w:rPr>
      </w:pPr>
      <w:r w:rsidRPr="00B17F58">
        <w:rPr>
          <w:rFonts w:ascii="Arial" w:hAnsi="Arial" w:cs="Arial"/>
          <w:color w:val="333333"/>
          <w:sz w:val="20"/>
          <w:szCs w:val="20"/>
          <w:lang w:val="es-ES" w:eastAsia="es-CL"/>
        </w:rPr>
        <w:t>Estudios de América me ha permitido disfrutar del aprendizaje de una amplia gama de campos académicos</w:t>
      </w:r>
      <w:r w:rsidR="003458FC">
        <w:rPr>
          <w:rFonts w:ascii="Arial" w:hAnsi="Arial" w:cs="Arial"/>
          <w:color w:val="333333"/>
          <w:sz w:val="20"/>
          <w:szCs w:val="20"/>
          <w:lang w:val="es-ES" w:eastAsia="es-CL"/>
        </w:rPr>
        <w:t>,</w:t>
      </w:r>
      <w:r w:rsidRPr="00B17F58">
        <w:rPr>
          <w:rFonts w:ascii="Arial" w:hAnsi="Arial" w:cs="Arial"/>
          <w:color w:val="333333"/>
          <w:sz w:val="20"/>
          <w:szCs w:val="20"/>
          <w:lang w:val="es-ES" w:eastAsia="es-CL"/>
        </w:rPr>
        <w:t xml:space="preserve"> tales como</w:t>
      </w:r>
      <w:r w:rsidR="003458FC">
        <w:rPr>
          <w:rFonts w:ascii="Arial" w:hAnsi="Arial" w:cs="Arial"/>
          <w:color w:val="333333"/>
          <w:sz w:val="20"/>
          <w:szCs w:val="20"/>
          <w:lang w:val="es-ES" w:eastAsia="es-CL"/>
        </w:rPr>
        <w:t>:</w:t>
      </w:r>
      <w:r w:rsidRPr="00B17F58">
        <w:rPr>
          <w:rFonts w:ascii="Arial" w:hAnsi="Arial" w:cs="Arial"/>
          <w:color w:val="333333"/>
          <w:sz w:val="20"/>
          <w:szCs w:val="20"/>
          <w:lang w:val="es-ES" w:eastAsia="es-CL"/>
        </w:rPr>
        <w:t xml:space="preserve"> literatura, historia, política y filosofía. Por lo tanto, tenía que ampliar mi estilo de escritura, mi enfoque en la interpretación, y mi rango de conocimiento con el fin de satisfacer las diferentes demandas, y </w:t>
      </w:r>
      <w:r w:rsidR="003458FC">
        <w:rPr>
          <w:rFonts w:ascii="Arial" w:hAnsi="Arial" w:cs="Arial"/>
          <w:color w:val="333333"/>
          <w:sz w:val="20"/>
          <w:szCs w:val="20"/>
          <w:lang w:val="es-ES" w:eastAsia="es-CL"/>
        </w:rPr>
        <w:t xml:space="preserve">en </w:t>
      </w:r>
      <w:r w:rsidR="009F6FF1" w:rsidRPr="00B17F58">
        <w:rPr>
          <w:rFonts w:ascii="Arial" w:hAnsi="Arial" w:cs="Arial"/>
          <w:color w:val="333333"/>
          <w:sz w:val="20"/>
          <w:szCs w:val="20"/>
          <w:lang w:val="es-ES" w:eastAsia="es-CL"/>
        </w:rPr>
        <w:t>consecu</w:t>
      </w:r>
      <w:r w:rsidR="003458FC">
        <w:rPr>
          <w:rFonts w:ascii="Arial" w:hAnsi="Arial" w:cs="Arial"/>
          <w:color w:val="333333"/>
          <w:sz w:val="20"/>
          <w:szCs w:val="20"/>
          <w:lang w:val="es-ES" w:eastAsia="es-CL"/>
        </w:rPr>
        <w:t>encia</w:t>
      </w:r>
      <w:r w:rsidRPr="00B17F58">
        <w:rPr>
          <w:rFonts w:ascii="Arial" w:hAnsi="Arial" w:cs="Arial"/>
          <w:color w:val="333333"/>
          <w:sz w:val="20"/>
          <w:szCs w:val="20"/>
          <w:lang w:val="es-ES" w:eastAsia="es-CL"/>
        </w:rPr>
        <w:t xml:space="preserve"> alcanzar el éxito. </w:t>
      </w:r>
      <w:r w:rsidR="00E5522F">
        <w:rPr>
          <w:rFonts w:ascii="Arial" w:hAnsi="Arial" w:cs="Arial"/>
          <w:color w:val="333333"/>
          <w:sz w:val="20"/>
          <w:szCs w:val="20"/>
          <w:lang w:val="es-ES" w:eastAsia="es-CL"/>
        </w:rPr>
        <w:t>Entonces</w:t>
      </w:r>
      <w:r w:rsidRPr="00B17F58">
        <w:rPr>
          <w:rFonts w:ascii="Arial" w:hAnsi="Arial" w:cs="Arial"/>
          <w:color w:val="333333"/>
          <w:sz w:val="20"/>
          <w:szCs w:val="20"/>
          <w:lang w:val="es-ES" w:eastAsia="es-CL"/>
        </w:rPr>
        <w:t>, entiendo que uno no puede ser unidimensional y debe ser capaz de adaptarse rápidamente a la tarea. Disertaciones largas y periodos regulares de auto-estudio han desarrollado mis habilidades de gestión del tiempo y una mayor confianza en mi propio trabajo. La construcción de la capacidad de concentrarse de manera eficiente durante largos períodos de tiempo</w:t>
      </w:r>
      <w:r w:rsidR="00A34625">
        <w:rPr>
          <w:rFonts w:ascii="Arial" w:hAnsi="Arial" w:cs="Arial"/>
          <w:color w:val="333333"/>
          <w:sz w:val="20"/>
          <w:szCs w:val="20"/>
          <w:lang w:val="es-ES" w:eastAsia="es-CL"/>
        </w:rPr>
        <w:t>,</w:t>
      </w:r>
      <w:r w:rsidRPr="00B17F58">
        <w:rPr>
          <w:rFonts w:ascii="Arial" w:hAnsi="Arial" w:cs="Arial"/>
          <w:color w:val="333333"/>
          <w:sz w:val="20"/>
          <w:szCs w:val="20"/>
          <w:lang w:val="es-ES" w:eastAsia="es-CL"/>
        </w:rPr>
        <w:t xml:space="preserve"> también ha sido clave para mi éxito. Mi </w:t>
      </w:r>
      <w:r w:rsidR="00BC5DD1">
        <w:rPr>
          <w:rFonts w:ascii="Arial" w:hAnsi="Arial" w:cs="Arial"/>
          <w:color w:val="333333"/>
          <w:sz w:val="20"/>
          <w:szCs w:val="20"/>
          <w:lang w:val="es-ES" w:eastAsia="es-CL"/>
        </w:rPr>
        <w:t>curso</w:t>
      </w:r>
      <w:r w:rsidRPr="00B17F58">
        <w:rPr>
          <w:rFonts w:ascii="Arial" w:hAnsi="Arial" w:cs="Arial"/>
          <w:color w:val="333333"/>
          <w:sz w:val="20"/>
          <w:szCs w:val="20"/>
          <w:lang w:val="es-ES" w:eastAsia="es-CL"/>
        </w:rPr>
        <w:t xml:space="preserve">, me permitió estudiar en el extranjero, en los Estados Unidos, durante todo un año </w:t>
      </w:r>
      <w:r w:rsidR="00A34625">
        <w:rPr>
          <w:rFonts w:ascii="Arial" w:hAnsi="Arial" w:cs="Arial"/>
          <w:color w:val="333333"/>
          <w:sz w:val="20"/>
          <w:szCs w:val="20"/>
          <w:lang w:val="es-ES" w:eastAsia="es-CL"/>
        </w:rPr>
        <w:t xml:space="preserve">me </w:t>
      </w:r>
      <w:r w:rsidRPr="00B17F58">
        <w:rPr>
          <w:rFonts w:ascii="Arial" w:hAnsi="Arial" w:cs="Arial"/>
          <w:color w:val="333333"/>
          <w:sz w:val="20"/>
          <w:szCs w:val="20"/>
          <w:lang w:val="es-ES" w:eastAsia="es-CL"/>
        </w:rPr>
        <w:t>hi</w:t>
      </w:r>
      <w:r w:rsidR="00A34625">
        <w:rPr>
          <w:rFonts w:ascii="Arial" w:hAnsi="Arial" w:cs="Arial"/>
          <w:color w:val="333333"/>
          <w:sz w:val="20"/>
          <w:szCs w:val="20"/>
          <w:lang w:val="es-ES" w:eastAsia="es-CL"/>
        </w:rPr>
        <w:t>zo</w:t>
      </w:r>
      <w:r w:rsidRPr="00B17F58">
        <w:rPr>
          <w:rFonts w:ascii="Arial" w:hAnsi="Arial" w:cs="Arial"/>
          <w:color w:val="333333"/>
          <w:sz w:val="20"/>
          <w:szCs w:val="20"/>
          <w:lang w:val="es-ES" w:eastAsia="es-CL"/>
        </w:rPr>
        <w:t xml:space="preserve"> necesari</w:t>
      </w:r>
      <w:r w:rsidR="00A34625">
        <w:rPr>
          <w:rFonts w:ascii="Arial" w:hAnsi="Arial" w:cs="Arial"/>
          <w:color w:val="333333"/>
          <w:sz w:val="20"/>
          <w:szCs w:val="20"/>
          <w:lang w:val="es-ES" w:eastAsia="es-CL"/>
        </w:rPr>
        <w:t>o, cultivar</w:t>
      </w:r>
      <w:r w:rsidRPr="00B17F58">
        <w:rPr>
          <w:rFonts w:ascii="Arial" w:hAnsi="Arial" w:cs="Arial"/>
          <w:color w:val="333333"/>
          <w:sz w:val="20"/>
          <w:szCs w:val="20"/>
          <w:lang w:val="es-ES" w:eastAsia="es-CL"/>
        </w:rPr>
        <w:t xml:space="preserve"> la confianza en sí mismo para adaptarse rápidamente a entornos desconocidos, </w:t>
      </w:r>
      <w:r w:rsidR="00164628">
        <w:rPr>
          <w:rFonts w:ascii="Arial" w:hAnsi="Arial" w:cs="Arial"/>
          <w:color w:val="333333"/>
          <w:sz w:val="20"/>
          <w:szCs w:val="20"/>
          <w:lang w:val="es-ES" w:eastAsia="es-CL"/>
        </w:rPr>
        <w:t xml:space="preserve">de </w:t>
      </w:r>
      <w:r w:rsidRPr="00B17F58">
        <w:rPr>
          <w:rFonts w:ascii="Arial" w:hAnsi="Arial" w:cs="Arial"/>
          <w:color w:val="333333"/>
          <w:sz w:val="20"/>
          <w:szCs w:val="20"/>
          <w:lang w:val="es-ES" w:eastAsia="es-CL"/>
        </w:rPr>
        <w:t>culturas y sistemas académicos</w:t>
      </w:r>
      <w:r w:rsidR="00164628">
        <w:rPr>
          <w:rFonts w:ascii="Arial" w:hAnsi="Arial" w:cs="Arial"/>
          <w:color w:val="333333"/>
          <w:sz w:val="20"/>
          <w:szCs w:val="20"/>
          <w:lang w:val="es-ES" w:eastAsia="es-CL"/>
        </w:rPr>
        <w:t xml:space="preserve"> distinto.</w:t>
      </w:r>
    </w:p>
    <w:p w:rsidR="00675C08" w:rsidRPr="008A5E5D" w:rsidRDefault="00675C08">
      <w:pPr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0B3E9A" w:rsidRDefault="000B3E9A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St. </w:t>
      </w:r>
      <w:r w:rsidR="00653D77" w:rsidRPr="00C44AD0">
        <w:rPr>
          <w:rFonts w:ascii="Arial" w:hAnsi="Arial" w:cs="Arial"/>
          <w:b/>
          <w:sz w:val="20"/>
          <w:szCs w:val="20"/>
        </w:rPr>
        <w:t>Peter’s School</w:t>
      </w:r>
      <w:r w:rsidR="00D9461E" w:rsidRPr="00C44AD0">
        <w:rPr>
          <w:rFonts w:ascii="Arial" w:hAnsi="Arial" w:cs="Arial"/>
          <w:b/>
          <w:sz w:val="20"/>
          <w:szCs w:val="20"/>
        </w:rPr>
        <w:t xml:space="preserve"> </w:t>
      </w:r>
    </w:p>
    <w:p w:rsidR="00D9461E" w:rsidRPr="00C44AD0" w:rsidRDefault="00653D77">
      <w:pPr>
        <w:jc w:val="both"/>
        <w:rPr>
          <w:rFonts w:ascii="Arial" w:hAnsi="Arial" w:cs="Arial"/>
          <w:b/>
          <w:sz w:val="20"/>
          <w:szCs w:val="20"/>
        </w:rPr>
      </w:pPr>
      <w:r w:rsidRPr="00C44AD0">
        <w:rPr>
          <w:rFonts w:ascii="Arial" w:hAnsi="Arial" w:cs="Arial"/>
          <w:b/>
          <w:sz w:val="20"/>
          <w:szCs w:val="20"/>
        </w:rPr>
        <w:t>(</w:t>
      </w:r>
      <w:r w:rsidR="00D9461E" w:rsidRPr="00C44AD0">
        <w:rPr>
          <w:rFonts w:ascii="Arial" w:hAnsi="Arial" w:cs="Arial"/>
          <w:b/>
          <w:sz w:val="20"/>
          <w:szCs w:val="20"/>
        </w:rPr>
        <w:t>Bournemouth</w:t>
      </w:r>
      <w:r w:rsidR="000E2B1A" w:rsidRPr="00C44AD0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="000E2B1A" w:rsidRPr="00C44AD0">
        <w:rPr>
          <w:rFonts w:ascii="Arial" w:hAnsi="Arial" w:cs="Arial"/>
          <w:b/>
          <w:sz w:val="20"/>
          <w:szCs w:val="20"/>
        </w:rPr>
        <w:t>Inglaterra</w:t>
      </w:r>
      <w:proofErr w:type="spellEnd"/>
      <w:r w:rsidRPr="00C44AD0">
        <w:rPr>
          <w:rFonts w:ascii="Arial" w:hAnsi="Arial" w:cs="Arial"/>
          <w:b/>
          <w:sz w:val="20"/>
          <w:szCs w:val="20"/>
        </w:rPr>
        <w:t>)</w:t>
      </w:r>
      <w:r w:rsidR="00D9461E" w:rsidRPr="00C44AD0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</w:t>
      </w:r>
      <w:r w:rsidR="00F67528" w:rsidRPr="00C44AD0">
        <w:rPr>
          <w:rFonts w:ascii="Arial" w:hAnsi="Arial" w:cs="Arial"/>
          <w:b/>
          <w:sz w:val="20"/>
          <w:szCs w:val="20"/>
        </w:rPr>
        <w:tab/>
      </w:r>
      <w:r w:rsidR="00D9461E" w:rsidRPr="00C44AD0">
        <w:rPr>
          <w:rFonts w:ascii="Arial" w:hAnsi="Arial" w:cs="Arial"/>
          <w:b/>
          <w:sz w:val="20"/>
          <w:szCs w:val="20"/>
        </w:rPr>
        <w:t>09/2000</w:t>
      </w:r>
      <w:r w:rsidR="00ED424D" w:rsidRPr="00C44AD0">
        <w:rPr>
          <w:rFonts w:ascii="Arial" w:hAnsi="Arial" w:cs="Arial"/>
          <w:b/>
          <w:sz w:val="20"/>
          <w:szCs w:val="20"/>
        </w:rPr>
        <w:t>–</w:t>
      </w:r>
      <w:r w:rsidR="00D9461E" w:rsidRPr="00C44AD0">
        <w:rPr>
          <w:rFonts w:ascii="Arial" w:hAnsi="Arial" w:cs="Arial"/>
          <w:b/>
          <w:sz w:val="20"/>
          <w:szCs w:val="20"/>
        </w:rPr>
        <w:t>06/2007</w:t>
      </w:r>
    </w:p>
    <w:p w:rsidR="00D9461E" w:rsidRPr="00C44AD0" w:rsidRDefault="00D9461E">
      <w:pPr>
        <w:ind w:left="360"/>
        <w:jc w:val="both"/>
        <w:rPr>
          <w:rFonts w:ascii="Arial" w:hAnsi="Arial" w:cs="Arial"/>
          <w:b/>
          <w:sz w:val="20"/>
          <w:szCs w:val="20"/>
        </w:rPr>
      </w:pPr>
    </w:p>
    <w:p w:rsidR="00D9461E" w:rsidRPr="000E2B1A" w:rsidRDefault="002B68F1" w:rsidP="002B68F1">
      <w:pPr>
        <w:numPr>
          <w:ilvl w:val="0"/>
          <w:numId w:val="2"/>
        </w:numPr>
        <w:tabs>
          <w:tab w:val="left" w:pos="345"/>
        </w:tabs>
        <w:jc w:val="both"/>
        <w:rPr>
          <w:rFonts w:ascii="Arial" w:hAnsi="Arial" w:cs="Arial"/>
          <w:sz w:val="20"/>
          <w:szCs w:val="20"/>
          <w:lang w:val="es-ES"/>
        </w:rPr>
      </w:pPr>
      <w:r w:rsidRPr="00C44AD0">
        <w:rPr>
          <w:rFonts w:ascii="Arial" w:hAnsi="Arial" w:cs="Arial"/>
          <w:sz w:val="20"/>
          <w:szCs w:val="20"/>
        </w:rPr>
        <w:t xml:space="preserve"> </w:t>
      </w:r>
      <w:r w:rsidRPr="00C44AD0">
        <w:rPr>
          <w:rFonts w:ascii="Arial" w:hAnsi="Arial" w:cs="Arial"/>
          <w:sz w:val="20"/>
          <w:szCs w:val="20"/>
        </w:rPr>
        <w:tab/>
      </w:r>
      <w:r w:rsidR="00B752F6">
        <w:rPr>
          <w:rFonts w:ascii="Arial" w:hAnsi="Arial" w:cs="Arial"/>
          <w:sz w:val="20"/>
          <w:szCs w:val="20"/>
          <w:lang w:val="es-ES"/>
        </w:rPr>
        <w:t>`</w:t>
      </w:r>
      <w:r w:rsidR="00D9461E" w:rsidRPr="000E2B1A">
        <w:rPr>
          <w:rFonts w:ascii="Arial" w:hAnsi="Arial" w:cs="Arial"/>
          <w:sz w:val="20"/>
          <w:szCs w:val="20"/>
          <w:lang w:val="es-ES"/>
        </w:rPr>
        <w:t>A-</w:t>
      </w:r>
      <w:proofErr w:type="spellStart"/>
      <w:r w:rsidR="00D9461E" w:rsidRPr="000E2B1A">
        <w:rPr>
          <w:rFonts w:ascii="Arial" w:hAnsi="Arial" w:cs="Arial"/>
          <w:sz w:val="20"/>
          <w:szCs w:val="20"/>
          <w:lang w:val="es-ES"/>
        </w:rPr>
        <w:t>Levels</w:t>
      </w:r>
      <w:proofErr w:type="spellEnd"/>
      <w:r w:rsidR="00B752F6">
        <w:rPr>
          <w:rFonts w:ascii="Arial" w:hAnsi="Arial" w:cs="Arial"/>
          <w:sz w:val="20"/>
          <w:szCs w:val="20"/>
          <w:lang w:val="es-ES"/>
        </w:rPr>
        <w:t>´</w:t>
      </w:r>
      <w:r w:rsidR="00D9461E" w:rsidRPr="000E2B1A">
        <w:rPr>
          <w:rFonts w:ascii="Arial" w:hAnsi="Arial" w:cs="Arial"/>
          <w:sz w:val="20"/>
          <w:szCs w:val="20"/>
          <w:lang w:val="es-ES"/>
        </w:rPr>
        <w:t xml:space="preserve"> Jun</w:t>
      </w:r>
      <w:r w:rsidR="00FE7F6E">
        <w:rPr>
          <w:rFonts w:ascii="Arial" w:hAnsi="Arial" w:cs="Arial"/>
          <w:sz w:val="20"/>
          <w:szCs w:val="20"/>
          <w:lang w:val="es-ES"/>
        </w:rPr>
        <w:t>io</w:t>
      </w:r>
      <w:r w:rsidR="00D9461E" w:rsidRPr="000E2B1A">
        <w:rPr>
          <w:rFonts w:ascii="Arial" w:hAnsi="Arial" w:cs="Arial"/>
          <w:sz w:val="20"/>
          <w:szCs w:val="20"/>
          <w:lang w:val="es-ES"/>
        </w:rPr>
        <w:t xml:space="preserve"> 2007: </w:t>
      </w:r>
      <w:r w:rsidRPr="000E2B1A">
        <w:rPr>
          <w:rFonts w:ascii="Arial" w:hAnsi="Arial" w:cs="Arial"/>
          <w:sz w:val="20"/>
          <w:szCs w:val="20"/>
          <w:lang w:val="es-ES"/>
        </w:rPr>
        <w:tab/>
      </w:r>
      <w:r w:rsidR="008F306E" w:rsidRPr="000E2B1A">
        <w:rPr>
          <w:rFonts w:ascii="Arial" w:hAnsi="Arial" w:cs="Arial"/>
          <w:sz w:val="20"/>
          <w:szCs w:val="20"/>
          <w:lang w:val="es-ES"/>
        </w:rPr>
        <w:t>Histor</w:t>
      </w:r>
      <w:r w:rsidR="00734774" w:rsidRPr="000E2B1A">
        <w:rPr>
          <w:rFonts w:ascii="Arial" w:hAnsi="Arial" w:cs="Arial"/>
          <w:sz w:val="20"/>
          <w:szCs w:val="20"/>
          <w:lang w:val="es-ES"/>
        </w:rPr>
        <w:t>ia</w:t>
      </w:r>
      <w:r w:rsidR="00D9461E" w:rsidRPr="000E2B1A">
        <w:rPr>
          <w:rFonts w:ascii="Arial" w:hAnsi="Arial" w:cs="Arial"/>
          <w:sz w:val="20"/>
          <w:szCs w:val="20"/>
          <w:lang w:val="es-ES"/>
        </w:rPr>
        <w:t xml:space="preserve">   </w:t>
      </w:r>
      <w:r w:rsidR="00735B21" w:rsidRPr="000E2B1A">
        <w:rPr>
          <w:rFonts w:ascii="Arial" w:hAnsi="Arial" w:cs="Arial"/>
          <w:sz w:val="20"/>
          <w:szCs w:val="20"/>
          <w:lang w:val="es-ES"/>
        </w:rPr>
        <w:t xml:space="preserve">  </w:t>
      </w:r>
      <w:r w:rsidR="008F306E" w:rsidRPr="000E2B1A">
        <w:rPr>
          <w:rFonts w:ascii="Arial" w:hAnsi="Arial" w:cs="Arial"/>
          <w:sz w:val="20"/>
          <w:szCs w:val="20"/>
          <w:lang w:val="es-ES"/>
        </w:rPr>
        <w:t xml:space="preserve">         </w:t>
      </w:r>
      <w:r w:rsidR="00734774" w:rsidRPr="000E2B1A">
        <w:rPr>
          <w:rFonts w:ascii="Arial" w:hAnsi="Arial" w:cs="Arial"/>
          <w:sz w:val="20"/>
          <w:szCs w:val="20"/>
          <w:lang w:val="es-ES"/>
        </w:rPr>
        <w:t xml:space="preserve">     </w:t>
      </w:r>
      <w:r w:rsidR="008F306E" w:rsidRPr="000E2B1A">
        <w:rPr>
          <w:rFonts w:ascii="Arial" w:hAnsi="Arial" w:cs="Arial"/>
          <w:sz w:val="20"/>
          <w:szCs w:val="20"/>
          <w:lang w:val="es-ES"/>
        </w:rPr>
        <w:t>B</w:t>
      </w:r>
    </w:p>
    <w:p w:rsidR="00D9461E" w:rsidRPr="000E2B1A" w:rsidRDefault="00D9461E" w:rsidP="00536782">
      <w:pPr>
        <w:ind w:left="345"/>
        <w:jc w:val="both"/>
        <w:rPr>
          <w:rFonts w:ascii="Arial" w:hAnsi="Arial" w:cs="Arial"/>
          <w:sz w:val="20"/>
          <w:szCs w:val="20"/>
          <w:lang w:val="es-ES"/>
        </w:rPr>
      </w:pPr>
      <w:r w:rsidRPr="000E2B1A">
        <w:rPr>
          <w:rFonts w:ascii="Arial" w:hAnsi="Arial" w:cs="Arial"/>
          <w:b/>
          <w:sz w:val="20"/>
          <w:szCs w:val="20"/>
          <w:lang w:val="es-ES"/>
        </w:rPr>
        <w:t xml:space="preserve">               </w:t>
      </w:r>
      <w:r w:rsidRPr="000E2B1A">
        <w:rPr>
          <w:rFonts w:ascii="Arial" w:hAnsi="Arial" w:cs="Arial"/>
          <w:b/>
          <w:sz w:val="20"/>
          <w:szCs w:val="20"/>
          <w:lang w:val="es-ES"/>
        </w:rPr>
        <w:tab/>
      </w:r>
      <w:r w:rsidRPr="000E2B1A">
        <w:rPr>
          <w:rFonts w:ascii="Arial" w:hAnsi="Arial" w:cs="Arial"/>
          <w:b/>
          <w:sz w:val="20"/>
          <w:szCs w:val="20"/>
          <w:lang w:val="es-ES"/>
        </w:rPr>
        <w:tab/>
      </w:r>
      <w:r w:rsidRPr="000E2B1A">
        <w:rPr>
          <w:rFonts w:ascii="Arial" w:hAnsi="Arial" w:cs="Arial"/>
          <w:b/>
          <w:sz w:val="20"/>
          <w:szCs w:val="20"/>
          <w:lang w:val="es-ES"/>
        </w:rPr>
        <w:tab/>
      </w:r>
      <w:r w:rsidR="000E2B1A" w:rsidRPr="000E2B1A">
        <w:rPr>
          <w:rFonts w:ascii="Arial" w:hAnsi="Arial" w:cs="Arial"/>
          <w:sz w:val="20"/>
          <w:szCs w:val="20"/>
          <w:lang w:val="es-ES"/>
        </w:rPr>
        <w:t>Geografía</w:t>
      </w:r>
      <w:r w:rsidR="008F306E" w:rsidRPr="000E2B1A">
        <w:rPr>
          <w:rFonts w:ascii="Arial" w:hAnsi="Arial" w:cs="Arial"/>
          <w:sz w:val="20"/>
          <w:szCs w:val="20"/>
          <w:lang w:val="es-ES"/>
        </w:rPr>
        <w:t xml:space="preserve"> </w:t>
      </w:r>
      <w:r w:rsidR="00735B21" w:rsidRPr="000E2B1A">
        <w:rPr>
          <w:rFonts w:ascii="Arial" w:hAnsi="Arial" w:cs="Arial"/>
          <w:sz w:val="20"/>
          <w:szCs w:val="20"/>
          <w:lang w:val="es-ES"/>
        </w:rPr>
        <w:t xml:space="preserve">       </w:t>
      </w:r>
      <w:r w:rsidR="00734774" w:rsidRPr="000E2B1A">
        <w:rPr>
          <w:rFonts w:ascii="Arial" w:hAnsi="Arial" w:cs="Arial"/>
          <w:sz w:val="20"/>
          <w:szCs w:val="20"/>
          <w:lang w:val="es-ES"/>
        </w:rPr>
        <w:t xml:space="preserve">        </w:t>
      </w:r>
      <w:r w:rsidR="008F306E" w:rsidRPr="000E2B1A">
        <w:rPr>
          <w:rFonts w:ascii="Arial" w:hAnsi="Arial" w:cs="Arial"/>
          <w:sz w:val="20"/>
          <w:szCs w:val="20"/>
          <w:lang w:val="es-ES"/>
        </w:rPr>
        <w:t>B</w:t>
      </w:r>
    </w:p>
    <w:p w:rsidR="00D9461E" w:rsidRPr="000E2B1A" w:rsidRDefault="00D9461E">
      <w:pPr>
        <w:ind w:left="345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0E2B1A">
        <w:rPr>
          <w:rFonts w:ascii="Arial" w:hAnsi="Arial" w:cs="Arial"/>
          <w:sz w:val="20"/>
          <w:szCs w:val="20"/>
          <w:lang w:val="es-ES"/>
        </w:rPr>
        <w:tab/>
      </w:r>
      <w:r w:rsidRPr="000E2B1A">
        <w:rPr>
          <w:rFonts w:ascii="Arial" w:hAnsi="Arial" w:cs="Arial"/>
          <w:sz w:val="20"/>
          <w:szCs w:val="20"/>
          <w:lang w:val="es-ES"/>
        </w:rPr>
        <w:tab/>
      </w:r>
      <w:r w:rsidRPr="000E2B1A">
        <w:rPr>
          <w:rFonts w:ascii="Arial" w:hAnsi="Arial" w:cs="Arial"/>
          <w:sz w:val="20"/>
          <w:szCs w:val="20"/>
          <w:lang w:val="es-ES"/>
        </w:rPr>
        <w:tab/>
      </w:r>
      <w:r w:rsidRPr="000E2B1A">
        <w:rPr>
          <w:rFonts w:ascii="Arial" w:hAnsi="Arial" w:cs="Arial"/>
          <w:sz w:val="20"/>
          <w:szCs w:val="20"/>
          <w:lang w:val="es-ES"/>
        </w:rPr>
        <w:tab/>
      </w:r>
      <w:r w:rsidR="00734774" w:rsidRPr="000E2B1A">
        <w:rPr>
          <w:rFonts w:ascii="Arial" w:hAnsi="Arial" w:cs="Arial"/>
          <w:sz w:val="20"/>
          <w:szCs w:val="20"/>
          <w:lang w:val="es-ES"/>
        </w:rPr>
        <w:t>Literatura de Ingles</w:t>
      </w:r>
      <w:r w:rsidR="008F306E" w:rsidRPr="000E2B1A">
        <w:rPr>
          <w:rFonts w:ascii="Arial" w:hAnsi="Arial" w:cs="Arial"/>
          <w:sz w:val="20"/>
          <w:szCs w:val="20"/>
          <w:lang w:val="es-ES"/>
        </w:rPr>
        <w:t xml:space="preserve"> </w:t>
      </w:r>
      <w:r w:rsidRPr="000E2B1A">
        <w:rPr>
          <w:rFonts w:ascii="Arial" w:hAnsi="Arial" w:cs="Arial"/>
          <w:sz w:val="20"/>
          <w:szCs w:val="20"/>
          <w:lang w:val="es-ES"/>
        </w:rPr>
        <w:t xml:space="preserve"> </w:t>
      </w:r>
      <w:r w:rsidR="00734774" w:rsidRPr="000E2B1A">
        <w:rPr>
          <w:rFonts w:ascii="Arial" w:hAnsi="Arial" w:cs="Arial"/>
          <w:sz w:val="20"/>
          <w:szCs w:val="20"/>
          <w:lang w:val="es-ES"/>
        </w:rPr>
        <w:t xml:space="preserve">C </w:t>
      </w:r>
      <w:r w:rsidRPr="000E2B1A">
        <w:rPr>
          <w:rFonts w:ascii="Arial" w:hAnsi="Arial" w:cs="Arial"/>
          <w:b/>
          <w:sz w:val="20"/>
          <w:szCs w:val="20"/>
          <w:lang w:val="es-ES"/>
        </w:rPr>
        <w:tab/>
      </w:r>
    </w:p>
    <w:p w:rsidR="00D9461E" w:rsidRPr="000E2B1A" w:rsidRDefault="00B752F6" w:rsidP="00734774">
      <w:pPr>
        <w:ind w:left="72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´</w:t>
      </w:r>
      <w:r w:rsidR="000E2B1A">
        <w:rPr>
          <w:rFonts w:ascii="Arial" w:hAnsi="Arial" w:cs="Arial"/>
          <w:sz w:val="20"/>
          <w:szCs w:val="20"/>
          <w:lang w:val="es-ES"/>
        </w:rPr>
        <w:t xml:space="preserve">11 </w:t>
      </w:r>
      <w:proofErr w:type="spellStart"/>
      <w:r w:rsidR="000E2B1A">
        <w:rPr>
          <w:rFonts w:ascii="Arial" w:hAnsi="Arial" w:cs="Arial"/>
          <w:sz w:val="20"/>
          <w:szCs w:val="20"/>
          <w:lang w:val="es-ES"/>
        </w:rPr>
        <w:t>GCSEs</w:t>
      </w:r>
      <w:proofErr w:type="spellEnd"/>
      <w:r>
        <w:rPr>
          <w:rFonts w:ascii="Arial" w:hAnsi="Arial" w:cs="Arial"/>
          <w:sz w:val="20"/>
          <w:szCs w:val="20"/>
          <w:lang w:val="es-ES"/>
        </w:rPr>
        <w:t>´</w:t>
      </w:r>
      <w:r w:rsidR="000E2B1A">
        <w:rPr>
          <w:rFonts w:ascii="Arial" w:hAnsi="Arial" w:cs="Arial"/>
          <w:sz w:val="20"/>
          <w:szCs w:val="20"/>
          <w:lang w:val="es-ES"/>
        </w:rPr>
        <w:t xml:space="preserve"> (</w:t>
      </w:r>
      <w:r w:rsidR="00D9461E" w:rsidRPr="000E2B1A">
        <w:rPr>
          <w:rFonts w:ascii="Arial" w:hAnsi="Arial" w:cs="Arial"/>
          <w:sz w:val="20"/>
          <w:szCs w:val="20"/>
          <w:lang w:val="es-ES"/>
        </w:rPr>
        <w:t xml:space="preserve">2005) </w:t>
      </w:r>
      <w:r w:rsidR="000E2B1A" w:rsidRPr="000E2B1A">
        <w:rPr>
          <w:rFonts w:ascii="Arial" w:hAnsi="Arial" w:cs="Arial"/>
          <w:sz w:val="20"/>
          <w:szCs w:val="20"/>
          <w:lang w:val="es-ES"/>
        </w:rPr>
        <w:t>inclusión</w:t>
      </w:r>
      <w:r w:rsidR="00D9461E" w:rsidRPr="000E2B1A">
        <w:rPr>
          <w:rFonts w:ascii="Arial" w:hAnsi="Arial" w:cs="Arial"/>
          <w:sz w:val="20"/>
          <w:szCs w:val="20"/>
          <w:lang w:val="es-ES"/>
        </w:rPr>
        <w:t>:</w:t>
      </w:r>
    </w:p>
    <w:p w:rsidR="008F306E" w:rsidRPr="000E2B1A" w:rsidRDefault="000E2B1A" w:rsidP="002B68F1">
      <w:pPr>
        <w:ind w:left="360" w:firstLine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Premio </w:t>
      </w:r>
      <w:r w:rsidR="003823AE" w:rsidRPr="000E2B1A">
        <w:rPr>
          <w:rFonts w:ascii="Arial" w:hAnsi="Arial" w:cs="Arial"/>
          <w:sz w:val="20"/>
          <w:szCs w:val="20"/>
          <w:lang w:val="es-ES"/>
        </w:rPr>
        <w:t>A</w:t>
      </w:r>
      <w:r w:rsidR="00293117">
        <w:rPr>
          <w:rFonts w:ascii="Arial" w:hAnsi="Arial" w:cs="Arial"/>
          <w:sz w:val="20"/>
          <w:szCs w:val="20"/>
          <w:lang w:val="es-ES"/>
        </w:rPr>
        <w:t xml:space="preserve">, </w:t>
      </w:r>
      <w:r w:rsidR="00734774" w:rsidRPr="000E2B1A">
        <w:rPr>
          <w:rFonts w:ascii="Arial" w:hAnsi="Arial" w:cs="Arial"/>
          <w:sz w:val="20"/>
          <w:szCs w:val="20"/>
          <w:lang w:val="es-ES"/>
        </w:rPr>
        <w:t xml:space="preserve">Idioma Ingles, Literatura de Ingles, </w:t>
      </w:r>
      <w:proofErr w:type="spellStart"/>
      <w:r w:rsidR="00734774" w:rsidRPr="000E2B1A">
        <w:rPr>
          <w:rFonts w:ascii="Arial" w:hAnsi="Arial" w:cs="Arial"/>
          <w:sz w:val="20"/>
          <w:szCs w:val="20"/>
          <w:lang w:val="es-ES"/>
        </w:rPr>
        <w:t>Ciences</w:t>
      </w:r>
      <w:proofErr w:type="spellEnd"/>
      <w:r w:rsidR="00734774" w:rsidRPr="000E2B1A">
        <w:rPr>
          <w:rFonts w:ascii="Arial" w:hAnsi="Arial" w:cs="Arial"/>
          <w:sz w:val="20"/>
          <w:szCs w:val="20"/>
          <w:lang w:val="es-ES"/>
        </w:rPr>
        <w:t xml:space="preserve"> </w:t>
      </w:r>
      <w:r w:rsidR="008F306E" w:rsidRPr="000E2B1A">
        <w:rPr>
          <w:rFonts w:ascii="Arial" w:hAnsi="Arial" w:cs="Arial"/>
          <w:sz w:val="20"/>
          <w:szCs w:val="20"/>
          <w:lang w:val="es-ES"/>
        </w:rPr>
        <w:t>(</w:t>
      </w:r>
      <w:r w:rsidR="00734774" w:rsidRPr="000E2B1A">
        <w:rPr>
          <w:rFonts w:ascii="Arial" w:hAnsi="Arial" w:cs="Arial"/>
          <w:sz w:val="20"/>
          <w:szCs w:val="20"/>
          <w:lang w:val="es-ES"/>
        </w:rPr>
        <w:t>Premio d</w:t>
      </w:r>
      <w:r w:rsidR="008F306E" w:rsidRPr="000E2B1A">
        <w:rPr>
          <w:rFonts w:ascii="Arial" w:hAnsi="Arial" w:cs="Arial"/>
          <w:sz w:val="20"/>
          <w:szCs w:val="20"/>
          <w:lang w:val="es-ES"/>
        </w:rPr>
        <w:t xml:space="preserve">oble), </w:t>
      </w:r>
      <w:r w:rsidRPr="000E2B1A">
        <w:rPr>
          <w:rFonts w:ascii="Arial" w:hAnsi="Arial" w:cs="Arial"/>
          <w:sz w:val="20"/>
          <w:szCs w:val="20"/>
          <w:lang w:val="es-ES"/>
        </w:rPr>
        <w:t>Matemáticas</w:t>
      </w:r>
      <w:r w:rsidR="008F306E" w:rsidRPr="000E2B1A">
        <w:rPr>
          <w:rFonts w:ascii="Arial" w:hAnsi="Arial" w:cs="Arial"/>
          <w:sz w:val="20"/>
          <w:szCs w:val="20"/>
          <w:lang w:val="es-ES"/>
        </w:rPr>
        <w:t xml:space="preserve">, </w:t>
      </w:r>
      <w:r w:rsidR="00F92E0F" w:rsidRPr="000E2B1A">
        <w:rPr>
          <w:rFonts w:ascii="Arial" w:hAnsi="Arial" w:cs="Arial"/>
          <w:sz w:val="20"/>
          <w:szCs w:val="20"/>
          <w:lang w:val="es-ES"/>
        </w:rPr>
        <w:t>castellano</w:t>
      </w:r>
      <w:r w:rsidR="008F306E" w:rsidRPr="000E2B1A">
        <w:rPr>
          <w:rFonts w:ascii="Arial" w:hAnsi="Arial" w:cs="Arial"/>
          <w:sz w:val="20"/>
          <w:szCs w:val="20"/>
          <w:lang w:val="es-ES"/>
        </w:rPr>
        <w:t>,</w:t>
      </w:r>
      <w:r w:rsidR="000371CE">
        <w:rPr>
          <w:rFonts w:ascii="Arial" w:hAnsi="Arial" w:cs="Arial"/>
          <w:sz w:val="20"/>
          <w:szCs w:val="20"/>
          <w:lang w:val="es-ES"/>
        </w:rPr>
        <w:t xml:space="preserve"> </w:t>
      </w:r>
      <w:r w:rsidR="00734774" w:rsidRPr="000E2B1A">
        <w:rPr>
          <w:rFonts w:ascii="Arial" w:hAnsi="Arial" w:cs="Arial"/>
          <w:sz w:val="20"/>
          <w:szCs w:val="20"/>
          <w:lang w:val="es-ES"/>
        </w:rPr>
        <w:t xml:space="preserve">Estudios </w:t>
      </w:r>
      <w:r w:rsidR="00076144" w:rsidRPr="000E2B1A">
        <w:rPr>
          <w:rFonts w:ascii="Arial" w:hAnsi="Arial" w:cs="Arial"/>
          <w:sz w:val="20"/>
          <w:szCs w:val="20"/>
          <w:lang w:val="es-ES"/>
        </w:rPr>
        <w:t>Religios</w:t>
      </w:r>
      <w:r w:rsidR="00734774" w:rsidRPr="000E2B1A">
        <w:rPr>
          <w:rFonts w:ascii="Arial" w:hAnsi="Arial" w:cs="Arial"/>
          <w:sz w:val="20"/>
          <w:szCs w:val="20"/>
          <w:lang w:val="es-ES"/>
        </w:rPr>
        <w:t>o</w:t>
      </w:r>
      <w:r w:rsidR="00076144" w:rsidRPr="000E2B1A">
        <w:rPr>
          <w:rFonts w:ascii="Arial" w:hAnsi="Arial" w:cs="Arial"/>
          <w:sz w:val="20"/>
          <w:szCs w:val="20"/>
          <w:lang w:val="es-ES"/>
        </w:rPr>
        <w:t xml:space="preserve">s, </w:t>
      </w:r>
      <w:r w:rsidRPr="000E2B1A">
        <w:rPr>
          <w:rFonts w:ascii="Arial" w:hAnsi="Arial" w:cs="Arial"/>
          <w:sz w:val="20"/>
          <w:szCs w:val="20"/>
          <w:lang w:val="es-ES"/>
        </w:rPr>
        <w:t>Educación</w:t>
      </w:r>
      <w:r w:rsidR="00734774" w:rsidRPr="000E2B1A">
        <w:rPr>
          <w:rFonts w:ascii="Arial" w:hAnsi="Arial" w:cs="Arial"/>
          <w:sz w:val="20"/>
          <w:szCs w:val="20"/>
          <w:lang w:val="es-ES"/>
        </w:rPr>
        <w:t xml:space="preserve"> </w:t>
      </w:r>
      <w:r w:rsidR="00FE7F6E" w:rsidRPr="000E2B1A">
        <w:rPr>
          <w:rFonts w:ascii="Arial" w:hAnsi="Arial" w:cs="Arial"/>
          <w:sz w:val="20"/>
          <w:szCs w:val="20"/>
          <w:lang w:val="es-ES"/>
        </w:rPr>
        <w:t>física</w:t>
      </w:r>
    </w:p>
    <w:p w:rsidR="008F306E" w:rsidRPr="000E2B1A" w:rsidRDefault="00293117" w:rsidP="002B68F1">
      <w:pPr>
        <w:ind w:left="360" w:firstLine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Premio</w:t>
      </w:r>
      <w:r w:rsidR="000E2B1A">
        <w:rPr>
          <w:rFonts w:ascii="Arial" w:hAnsi="Arial" w:cs="Arial"/>
          <w:sz w:val="20"/>
          <w:szCs w:val="20"/>
          <w:lang w:val="es-ES"/>
        </w:rPr>
        <w:t xml:space="preserve"> B;</w:t>
      </w:r>
      <w:r w:rsidR="008F306E" w:rsidRPr="000E2B1A">
        <w:rPr>
          <w:rFonts w:ascii="Arial" w:hAnsi="Arial" w:cs="Arial"/>
          <w:sz w:val="20"/>
          <w:szCs w:val="20"/>
          <w:lang w:val="es-ES"/>
        </w:rPr>
        <w:t xml:space="preserve"> </w:t>
      </w:r>
      <w:r w:rsidR="000E2B1A" w:rsidRPr="000E2B1A">
        <w:rPr>
          <w:rFonts w:ascii="Arial" w:hAnsi="Arial" w:cs="Arial"/>
          <w:sz w:val="20"/>
          <w:szCs w:val="20"/>
          <w:lang w:val="es-ES"/>
        </w:rPr>
        <w:t>Geografía</w:t>
      </w:r>
    </w:p>
    <w:p w:rsidR="00D9461E" w:rsidRPr="000E2B1A" w:rsidRDefault="00293117" w:rsidP="002B68F1">
      <w:pPr>
        <w:ind w:left="360" w:firstLine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Premio </w:t>
      </w:r>
      <w:r w:rsidR="00734774" w:rsidRPr="000E2B1A">
        <w:rPr>
          <w:rFonts w:ascii="Arial" w:hAnsi="Arial" w:cs="Arial"/>
          <w:sz w:val="20"/>
          <w:szCs w:val="20"/>
          <w:lang w:val="es-ES"/>
        </w:rPr>
        <w:t>C</w:t>
      </w:r>
      <w:r w:rsidR="000E2B1A">
        <w:rPr>
          <w:rFonts w:ascii="Arial" w:hAnsi="Arial" w:cs="Arial"/>
          <w:sz w:val="20"/>
          <w:szCs w:val="20"/>
          <w:lang w:val="es-ES"/>
        </w:rPr>
        <w:t>;</w:t>
      </w:r>
      <w:r w:rsidR="00734774" w:rsidRPr="000E2B1A">
        <w:rPr>
          <w:rFonts w:ascii="Arial" w:hAnsi="Arial" w:cs="Arial"/>
          <w:sz w:val="20"/>
          <w:szCs w:val="20"/>
          <w:lang w:val="es-ES"/>
        </w:rPr>
        <w:t xml:space="preserve"> Teatro</w:t>
      </w:r>
      <w:r w:rsidR="008F306E" w:rsidRPr="000E2B1A">
        <w:rPr>
          <w:rFonts w:ascii="Arial" w:hAnsi="Arial" w:cs="Arial"/>
          <w:sz w:val="20"/>
          <w:szCs w:val="20"/>
          <w:lang w:val="es-ES"/>
        </w:rPr>
        <w:t xml:space="preserve">, </w:t>
      </w:r>
      <w:r w:rsidR="000E2B1A" w:rsidRPr="000E2B1A">
        <w:rPr>
          <w:rFonts w:ascii="Arial" w:hAnsi="Arial" w:cs="Arial"/>
          <w:sz w:val="20"/>
          <w:szCs w:val="20"/>
          <w:lang w:val="es-ES"/>
        </w:rPr>
        <w:t>Gráficos</w:t>
      </w:r>
    </w:p>
    <w:p w:rsidR="00675C08" w:rsidRPr="008A5E5D" w:rsidRDefault="00675C08">
      <w:pPr>
        <w:jc w:val="both"/>
        <w:rPr>
          <w:rFonts w:ascii="Arial" w:hAnsi="Arial" w:cs="Arial"/>
          <w:b/>
          <w:sz w:val="28"/>
          <w:szCs w:val="28"/>
          <w:u w:val="single"/>
          <w:lang w:val="es-ES"/>
        </w:rPr>
      </w:pPr>
    </w:p>
    <w:p w:rsidR="00D9461E" w:rsidRPr="000B3E9A" w:rsidRDefault="00675C08">
      <w:pPr>
        <w:jc w:val="both"/>
        <w:rPr>
          <w:rFonts w:ascii="Arial" w:hAnsi="Arial" w:cs="Arial"/>
          <w:b/>
          <w:sz w:val="28"/>
          <w:szCs w:val="28"/>
          <w:u w:val="single"/>
        </w:rPr>
      </w:pPr>
      <w:proofErr w:type="spellStart"/>
      <w:r>
        <w:rPr>
          <w:rFonts w:ascii="Arial" w:hAnsi="Arial" w:cs="Arial"/>
          <w:b/>
          <w:sz w:val="28"/>
          <w:szCs w:val="28"/>
          <w:u w:val="single"/>
        </w:rPr>
        <w:t>E</w:t>
      </w:r>
      <w:r w:rsidR="00417575" w:rsidRPr="000B3E9A">
        <w:rPr>
          <w:rFonts w:ascii="Arial" w:hAnsi="Arial" w:cs="Arial"/>
          <w:b/>
          <w:sz w:val="28"/>
          <w:szCs w:val="28"/>
          <w:u w:val="single"/>
        </w:rPr>
        <w:t>xperienc</w:t>
      </w:r>
      <w:r w:rsidR="00C6597E" w:rsidRPr="000B3E9A">
        <w:rPr>
          <w:rFonts w:ascii="Arial" w:hAnsi="Arial" w:cs="Arial"/>
          <w:b/>
          <w:sz w:val="28"/>
          <w:szCs w:val="28"/>
          <w:u w:val="single"/>
        </w:rPr>
        <w:t>ia</w:t>
      </w:r>
      <w:proofErr w:type="spellEnd"/>
    </w:p>
    <w:p w:rsidR="00BD3FB1" w:rsidRPr="00C44AD0" w:rsidRDefault="00BD3FB1">
      <w:pPr>
        <w:jc w:val="both"/>
        <w:rPr>
          <w:rFonts w:ascii="Arial" w:hAnsi="Arial" w:cs="Arial"/>
          <w:b/>
          <w:sz w:val="20"/>
          <w:szCs w:val="20"/>
        </w:rPr>
      </w:pPr>
    </w:p>
    <w:p w:rsidR="000B3E9A" w:rsidRDefault="00BD3FB1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0E2B1A">
        <w:rPr>
          <w:rFonts w:ascii="Arial" w:hAnsi="Arial" w:cs="Arial"/>
          <w:b/>
          <w:sz w:val="20"/>
          <w:szCs w:val="20"/>
          <w:lang w:val="en-US"/>
        </w:rPr>
        <w:t>Southbourne School of English</w:t>
      </w:r>
      <w:r w:rsidR="000E2B1A" w:rsidRPr="000E2B1A">
        <w:rPr>
          <w:rFonts w:ascii="Arial" w:hAnsi="Arial" w:cs="Arial"/>
          <w:b/>
          <w:sz w:val="20"/>
          <w:szCs w:val="20"/>
          <w:lang w:val="en-US"/>
        </w:rPr>
        <w:t xml:space="preserve"> </w:t>
      </w:r>
    </w:p>
    <w:p w:rsidR="00D9461E" w:rsidRPr="000E2B1A" w:rsidRDefault="00293117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(</w:t>
      </w:r>
      <w:r w:rsidR="000E2B1A" w:rsidRPr="000E2B1A">
        <w:rPr>
          <w:rFonts w:ascii="Arial" w:hAnsi="Arial" w:cs="Arial"/>
          <w:b/>
          <w:sz w:val="20"/>
          <w:szCs w:val="20"/>
          <w:lang w:val="en-US"/>
        </w:rPr>
        <w:t xml:space="preserve">Bournemouth, </w:t>
      </w:r>
      <w:proofErr w:type="spellStart"/>
      <w:r w:rsidR="000E2B1A" w:rsidRPr="000E2B1A">
        <w:rPr>
          <w:rFonts w:ascii="Arial" w:hAnsi="Arial" w:cs="Arial"/>
          <w:b/>
          <w:sz w:val="20"/>
          <w:szCs w:val="20"/>
          <w:lang w:val="en-US"/>
        </w:rPr>
        <w:t>Inglaterra</w:t>
      </w:r>
      <w:proofErr w:type="spellEnd"/>
      <w:r>
        <w:rPr>
          <w:rFonts w:ascii="Arial" w:hAnsi="Arial" w:cs="Arial"/>
          <w:b/>
          <w:sz w:val="20"/>
          <w:szCs w:val="20"/>
          <w:lang w:val="en-US"/>
        </w:rPr>
        <w:t>)</w:t>
      </w:r>
      <w:r w:rsidR="006F1EB9">
        <w:rPr>
          <w:rFonts w:ascii="Arial" w:hAnsi="Arial" w:cs="Arial"/>
          <w:b/>
          <w:sz w:val="20"/>
          <w:szCs w:val="20"/>
          <w:lang w:val="en-US"/>
        </w:rPr>
        <w:t xml:space="preserve">                                                    06/2011- 09/2011</w:t>
      </w:r>
    </w:p>
    <w:p w:rsidR="00BD3FB1" w:rsidRPr="000E2B1A" w:rsidRDefault="00734774" w:rsidP="00BD3FB1">
      <w:pPr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0E2B1A">
        <w:rPr>
          <w:rFonts w:ascii="Arial" w:hAnsi="Arial" w:cs="Arial"/>
          <w:sz w:val="20"/>
          <w:szCs w:val="20"/>
          <w:lang w:val="es-ES"/>
        </w:rPr>
        <w:lastRenderedPageBreak/>
        <w:t>Líder de la</w:t>
      </w:r>
      <w:r w:rsidR="009B0A19">
        <w:rPr>
          <w:rFonts w:ascii="Arial" w:hAnsi="Arial" w:cs="Arial"/>
          <w:sz w:val="20"/>
          <w:szCs w:val="20"/>
          <w:lang w:val="es-ES"/>
        </w:rPr>
        <w:t>s</w:t>
      </w:r>
      <w:r w:rsidRPr="000E2B1A">
        <w:rPr>
          <w:rFonts w:ascii="Arial" w:hAnsi="Arial" w:cs="Arial"/>
          <w:sz w:val="20"/>
          <w:szCs w:val="20"/>
          <w:lang w:val="es-ES"/>
        </w:rPr>
        <w:t xml:space="preserve"> actividad</w:t>
      </w:r>
      <w:r w:rsidR="009B0A19">
        <w:rPr>
          <w:rFonts w:ascii="Arial" w:hAnsi="Arial" w:cs="Arial"/>
          <w:sz w:val="20"/>
          <w:szCs w:val="20"/>
          <w:lang w:val="es-ES"/>
        </w:rPr>
        <w:t>es</w:t>
      </w:r>
      <w:r w:rsidRPr="000E2B1A">
        <w:rPr>
          <w:rFonts w:ascii="Arial" w:hAnsi="Arial" w:cs="Arial"/>
          <w:sz w:val="20"/>
          <w:szCs w:val="20"/>
          <w:lang w:val="es-ES"/>
        </w:rPr>
        <w:t xml:space="preserve">: Mi papel era para entretener a los estudiantes extranjeros de la escuela cuando no estaban en clase por la organización de actividades y excursiones líderes de todo el pueblo local y de otras ciudades como Londres, Oxford y Bath. Este papel me puso </w:t>
      </w:r>
      <w:r w:rsidR="00537D83">
        <w:rPr>
          <w:rFonts w:ascii="Arial" w:hAnsi="Arial" w:cs="Arial"/>
          <w:sz w:val="20"/>
          <w:szCs w:val="20"/>
          <w:lang w:val="es-ES"/>
        </w:rPr>
        <w:t xml:space="preserve">como </w:t>
      </w:r>
      <w:r w:rsidRPr="000E2B1A">
        <w:rPr>
          <w:rFonts w:ascii="Arial" w:hAnsi="Arial" w:cs="Arial"/>
          <w:sz w:val="20"/>
          <w:szCs w:val="20"/>
          <w:lang w:val="es-ES"/>
        </w:rPr>
        <w:t>único responsable de la seguridad de los estudiantes extranjeros que van desde niños hasta adultos. Este trabajo no sólo agudizó mi iniciativa</w:t>
      </w:r>
      <w:r w:rsidR="00537D83">
        <w:rPr>
          <w:rFonts w:ascii="Arial" w:hAnsi="Arial" w:cs="Arial"/>
          <w:sz w:val="20"/>
          <w:szCs w:val="20"/>
          <w:lang w:val="es-ES"/>
        </w:rPr>
        <w:t xml:space="preserve">, sino también, </w:t>
      </w:r>
      <w:r w:rsidRPr="000E2B1A">
        <w:rPr>
          <w:rFonts w:ascii="Arial" w:hAnsi="Arial" w:cs="Arial"/>
          <w:sz w:val="20"/>
          <w:szCs w:val="20"/>
          <w:lang w:val="es-ES"/>
        </w:rPr>
        <w:t>me</w:t>
      </w:r>
      <w:r w:rsidR="00537D83">
        <w:rPr>
          <w:rFonts w:ascii="Arial" w:hAnsi="Arial" w:cs="Arial"/>
          <w:sz w:val="20"/>
          <w:szCs w:val="20"/>
          <w:lang w:val="es-ES"/>
        </w:rPr>
        <w:t xml:space="preserve"> me</w:t>
      </w:r>
      <w:r w:rsidRPr="000E2B1A">
        <w:rPr>
          <w:rFonts w:ascii="Arial" w:hAnsi="Arial" w:cs="Arial"/>
          <w:sz w:val="20"/>
          <w:szCs w:val="20"/>
          <w:lang w:val="es-ES"/>
        </w:rPr>
        <w:t>joro mi capacidad de liderazgo</w:t>
      </w:r>
      <w:r w:rsidR="00537D83">
        <w:rPr>
          <w:rFonts w:ascii="Arial" w:hAnsi="Arial" w:cs="Arial"/>
          <w:sz w:val="20"/>
          <w:szCs w:val="20"/>
          <w:lang w:val="es-ES"/>
        </w:rPr>
        <w:t>.</w:t>
      </w:r>
      <w:r w:rsidR="004129BC" w:rsidRPr="000E2B1A">
        <w:rPr>
          <w:rFonts w:ascii="Arial" w:hAnsi="Arial" w:cs="Arial"/>
          <w:sz w:val="20"/>
          <w:szCs w:val="20"/>
          <w:lang w:val="es-ES"/>
        </w:rPr>
        <w:t xml:space="preserve"> </w:t>
      </w:r>
      <w:r w:rsidR="00BD3FB1" w:rsidRPr="000E2B1A">
        <w:rPr>
          <w:rFonts w:ascii="Arial" w:hAnsi="Arial" w:cs="Arial"/>
          <w:sz w:val="20"/>
          <w:szCs w:val="20"/>
          <w:lang w:val="es-ES"/>
        </w:rPr>
        <w:t xml:space="preserve">   </w:t>
      </w:r>
    </w:p>
    <w:p w:rsidR="007F6631" w:rsidRPr="00C44AD0" w:rsidRDefault="00293117" w:rsidP="003823AE">
      <w:pPr>
        <w:jc w:val="both"/>
        <w:rPr>
          <w:rFonts w:ascii="Arial" w:hAnsi="Arial" w:cs="Arial"/>
          <w:b/>
          <w:sz w:val="20"/>
          <w:szCs w:val="20"/>
        </w:rPr>
      </w:pPr>
      <w:r w:rsidRPr="00C44AD0">
        <w:rPr>
          <w:rFonts w:ascii="Arial" w:hAnsi="Arial" w:cs="Arial"/>
          <w:b/>
          <w:sz w:val="20"/>
          <w:szCs w:val="20"/>
        </w:rPr>
        <w:t>The Neptune Harvester</w:t>
      </w:r>
      <w:r w:rsidR="00905539" w:rsidRPr="00C44AD0">
        <w:rPr>
          <w:rFonts w:ascii="Arial" w:hAnsi="Arial" w:cs="Arial"/>
          <w:b/>
          <w:sz w:val="20"/>
          <w:szCs w:val="20"/>
        </w:rPr>
        <w:t xml:space="preserve"> </w:t>
      </w:r>
      <w:r w:rsidRPr="00C44AD0">
        <w:rPr>
          <w:rFonts w:ascii="Arial" w:hAnsi="Arial" w:cs="Arial"/>
          <w:b/>
          <w:sz w:val="20"/>
          <w:szCs w:val="20"/>
        </w:rPr>
        <w:t xml:space="preserve">(Bournemouth, </w:t>
      </w:r>
      <w:proofErr w:type="spellStart"/>
      <w:r w:rsidRPr="00C44AD0">
        <w:rPr>
          <w:rFonts w:ascii="Arial" w:hAnsi="Arial" w:cs="Arial"/>
          <w:b/>
          <w:sz w:val="20"/>
          <w:szCs w:val="20"/>
        </w:rPr>
        <w:t>Inglaterra</w:t>
      </w:r>
      <w:proofErr w:type="spellEnd"/>
      <w:r w:rsidRPr="00C44AD0">
        <w:rPr>
          <w:rFonts w:ascii="Arial" w:hAnsi="Arial" w:cs="Arial"/>
          <w:b/>
          <w:sz w:val="20"/>
          <w:szCs w:val="20"/>
        </w:rPr>
        <w:t>)</w:t>
      </w:r>
      <w:r w:rsidR="00D86086" w:rsidRPr="00C44AD0">
        <w:rPr>
          <w:rFonts w:ascii="Arial" w:hAnsi="Arial" w:cs="Arial"/>
          <w:b/>
          <w:sz w:val="20"/>
          <w:szCs w:val="20"/>
        </w:rPr>
        <w:tab/>
      </w:r>
      <w:r w:rsidR="00D86086" w:rsidRPr="00C44AD0">
        <w:rPr>
          <w:rFonts w:ascii="Arial" w:hAnsi="Arial" w:cs="Arial"/>
          <w:b/>
          <w:sz w:val="20"/>
          <w:szCs w:val="20"/>
        </w:rPr>
        <w:tab/>
      </w:r>
      <w:r w:rsidR="00D86086" w:rsidRPr="00C44AD0">
        <w:rPr>
          <w:rFonts w:ascii="Arial" w:hAnsi="Arial" w:cs="Arial"/>
          <w:b/>
          <w:sz w:val="20"/>
          <w:szCs w:val="20"/>
        </w:rPr>
        <w:tab/>
      </w:r>
      <w:r w:rsidR="00D86086" w:rsidRPr="00C44AD0">
        <w:rPr>
          <w:rFonts w:ascii="Arial" w:hAnsi="Arial" w:cs="Arial"/>
          <w:b/>
          <w:sz w:val="20"/>
          <w:szCs w:val="20"/>
        </w:rPr>
        <w:tab/>
      </w:r>
      <w:r w:rsidR="00D86086" w:rsidRPr="00C44AD0">
        <w:rPr>
          <w:rFonts w:ascii="Arial" w:hAnsi="Arial" w:cs="Arial"/>
          <w:b/>
          <w:sz w:val="20"/>
          <w:szCs w:val="20"/>
        </w:rPr>
        <w:tab/>
      </w:r>
      <w:r w:rsidR="00071DD4" w:rsidRPr="00C44AD0">
        <w:rPr>
          <w:rFonts w:ascii="Arial" w:hAnsi="Arial" w:cs="Arial"/>
          <w:b/>
          <w:sz w:val="20"/>
          <w:szCs w:val="20"/>
        </w:rPr>
        <w:tab/>
      </w:r>
      <w:r w:rsidR="000E2B1A" w:rsidRPr="00C44AD0">
        <w:rPr>
          <w:rFonts w:ascii="Arial" w:hAnsi="Arial" w:cs="Arial"/>
          <w:b/>
          <w:sz w:val="20"/>
          <w:szCs w:val="20"/>
        </w:rPr>
        <w:t xml:space="preserve"> </w:t>
      </w:r>
      <w:r w:rsidRPr="00C44AD0">
        <w:rPr>
          <w:rFonts w:ascii="Arial" w:hAnsi="Arial" w:cs="Arial"/>
          <w:b/>
          <w:sz w:val="20"/>
          <w:szCs w:val="20"/>
        </w:rPr>
        <w:t xml:space="preserve">         </w:t>
      </w:r>
      <w:r w:rsidR="004A7A00" w:rsidRPr="00C44AD0">
        <w:rPr>
          <w:rFonts w:ascii="Arial" w:hAnsi="Arial" w:cs="Arial"/>
          <w:b/>
          <w:sz w:val="20"/>
          <w:szCs w:val="20"/>
        </w:rPr>
        <w:t xml:space="preserve"> </w:t>
      </w:r>
      <w:r w:rsidR="000E2B1A" w:rsidRPr="00C44AD0">
        <w:rPr>
          <w:rFonts w:ascii="Arial" w:hAnsi="Arial" w:cs="Arial"/>
          <w:b/>
          <w:sz w:val="20"/>
          <w:szCs w:val="20"/>
        </w:rPr>
        <w:t>06/2010-09/2010</w:t>
      </w:r>
    </w:p>
    <w:p w:rsidR="007F6631" w:rsidRPr="000E2B1A" w:rsidRDefault="00537D83" w:rsidP="007F6631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Camarero: Trabaj</w:t>
      </w:r>
      <w:r w:rsidR="007F6631" w:rsidRPr="000E2B1A">
        <w:rPr>
          <w:rFonts w:ascii="Arial" w:hAnsi="Arial" w:cs="Arial"/>
          <w:sz w:val="20"/>
          <w:szCs w:val="20"/>
          <w:lang w:val="es-ES"/>
        </w:rPr>
        <w:t xml:space="preserve">o independiente como parte de un equipo durante la temporada de verano. Yo tenía la responsabilidad de </w:t>
      </w:r>
      <w:r>
        <w:rPr>
          <w:rFonts w:ascii="Arial" w:hAnsi="Arial" w:cs="Arial"/>
          <w:sz w:val="20"/>
          <w:szCs w:val="20"/>
          <w:lang w:val="es-ES"/>
        </w:rPr>
        <w:t>ubicar</w:t>
      </w:r>
      <w:r w:rsidR="007F6631" w:rsidRPr="000E2B1A">
        <w:rPr>
          <w:rFonts w:ascii="Arial" w:hAnsi="Arial" w:cs="Arial"/>
          <w:sz w:val="20"/>
          <w:szCs w:val="20"/>
          <w:lang w:val="es-ES"/>
        </w:rPr>
        <w:t xml:space="preserve"> a los clientes y proporcionar</w:t>
      </w:r>
      <w:r>
        <w:rPr>
          <w:rFonts w:ascii="Arial" w:hAnsi="Arial" w:cs="Arial"/>
          <w:sz w:val="20"/>
          <w:szCs w:val="20"/>
          <w:lang w:val="es-ES"/>
        </w:rPr>
        <w:t>les</w:t>
      </w:r>
      <w:r w:rsidR="007F6631" w:rsidRPr="000E2B1A">
        <w:rPr>
          <w:rFonts w:ascii="Arial" w:hAnsi="Arial" w:cs="Arial"/>
          <w:sz w:val="20"/>
          <w:szCs w:val="20"/>
          <w:lang w:val="es-ES"/>
        </w:rPr>
        <w:t xml:space="preserve"> un ambiente </w:t>
      </w:r>
      <w:r>
        <w:rPr>
          <w:rFonts w:ascii="Arial" w:hAnsi="Arial" w:cs="Arial"/>
          <w:sz w:val="20"/>
          <w:szCs w:val="20"/>
          <w:lang w:val="es-ES"/>
        </w:rPr>
        <w:t>grato</w:t>
      </w:r>
      <w:r w:rsidR="007F6631" w:rsidRPr="000E2B1A">
        <w:rPr>
          <w:rFonts w:ascii="Arial" w:hAnsi="Arial" w:cs="Arial"/>
          <w:sz w:val="20"/>
          <w:szCs w:val="20"/>
          <w:lang w:val="es-ES"/>
        </w:rPr>
        <w:t>. Habilidades en etiqueta social eran vitales. Debido a la ubicación del restaurante frente a la playa, la velocidad y la eficiencia son c</w:t>
      </w:r>
      <w:r>
        <w:rPr>
          <w:rFonts w:ascii="Arial" w:hAnsi="Arial" w:cs="Arial"/>
          <w:sz w:val="20"/>
          <w:szCs w:val="20"/>
          <w:lang w:val="es-ES"/>
        </w:rPr>
        <w:t xml:space="preserve">lave en el mantenimiento de un servicio </w:t>
      </w:r>
      <w:r w:rsidR="007F6631" w:rsidRPr="000E2B1A">
        <w:rPr>
          <w:rFonts w:ascii="Arial" w:hAnsi="Arial" w:cs="Arial"/>
          <w:sz w:val="20"/>
          <w:szCs w:val="20"/>
          <w:lang w:val="es-ES"/>
        </w:rPr>
        <w:t>gastronómic</w:t>
      </w:r>
      <w:r w:rsidR="00634C0D">
        <w:rPr>
          <w:rFonts w:ascii="Arial" w:hAnsi="Arial" w:cs="Arial"/>
          <w:sz w:val="20"/>
          <w:szCs w:val="20"/>
          <w:lang w:val="es-ES"/>
        </w:rPr>
        <w:t>o</w:t>
      </w:r>
      <w:r w:rsidR="007F6631" w:rsidRPr="000E2B1A">
        <w:rPr>
          <w:rFonts w:ascii="Arial" w:hAnsi="Arial" w:cs="Arial"/>
          <w:sz w:val="20"/>
          <w:szCs w:val="20"/>
          <w:lang w:val="es-ES"/>
        </w:rPr>
        <w:t xml:space="preserve"> con éxito para los huéspedes. </w:t>
      </w:r>
      <w:r w:rsidR="00634C0D">
        <w:rPr>
          <w:rFonts w:ascii="Arial" w:hAnsi="Arial" w:cs="Arial"/>
          <w:sz w:val="20"/>
          <w:szCs w:val="20"/>
          <w:lang w:val="es-ES"/>
        </w:rPr>
        <w:t xml:space="preserve">He </w:t>
      </w:r>
      <w:r w:rsidR="007F6631" w:rsidRPr="000E2B1A">
        <w:rPr>
          <w:rFonts w:ascii="Arial" w:hAnsi="Arial" w:cs="Arial"/>
          <w:sz w:val="20"/>
          <w:szCs w:val="20"/>
          <w:lang w:val="es-ES"/>
        </w:rPr>
        <w:t>desarrollado mi capacidad de ser flexible al responder a las nuevas prioridades</w:t>
      </w:r>
    </w:p>
    <w:p w:rsidR="003823AE" w:rsidRPr="000E2B1A" w:rsidRDefault="00A47B64" w:rsidP="00AE6E35">
      <w:pPr>
        <w:jc w:val="both"/>
        <w:rPr>
          <w:rFonts w:ascii="Arial" w:hAnsi="Arial" w:cs="Arial"/>
          <w:b/>
          <w:sz w:val="20"/>
          <w:szCs w:val="20"/>
          <w:lang w:val="es-ES"/>
        </w:rPr>
      </w:pPr>
      <w:proofErr w:type="spellStart"/>
      <w:r w:rsidRPr="000E2B1A">
        <w:rPr>
          <w:rFonts w:ascii="Arial" w:hAnsi="Arial" w:cs="Arial"/>
          <w:b/>
          <w:sz w:val="20"/>
          <w:szCs w:val="20"/>
          <w:lang w:val="es-ES"/>
        </w:rPr>
        <w:t>Bournemouth</w:t>
      </w:r>
      <w:proofErr w:type="spellEnd"/>
      <w:r w:rsidRPr="000E2B1A">
        <w:rPr>
          <w:rFonts w:ascii="Arial" w:hAnsi="Arial" w:cs="Arial"/>
          <w:b/>
          <w:sz w:val="20"/>
          <w:szCs w:val="20"/>
          <w:lang w:val="es-ES"/>
        </w:rPr>
        <w:t xml:space="preserve"> Oceanarium</w:t>
      </w:r>
      <w:r w:rsidR="001A6ABD">
        <w:rPr>
          <w:rFonts w:ascii="Arial" w:hAnsi="Arial" w:cs="Arial"/>
          <w:b/>
          <w:sz w:val="20"/>
          <w:szCs w:val="20"/>
          <w:lang w:val="es-ES"/>
        </w:rPr>
        <w:t xml:space="preserve"> (</w:t>
      </w:r>
      <w:proofErr w:type="spellStart"/>
      <w:r w:rsidR="001A6ABD">
        <w:rPr>
          <w:rFonts w:ascii="Arial" w:hAnsi="Arial" w:cs="Arial"/>
          <w:b/>
          <w:sz w:val="20"/>
          <w:szCs w:val="20"/>
          <w:lang w:val="es-ES"/>
        </w:rPr>
        <w:t>Bournemouth</w:t>
      </w:r>
      <w:proofErr w:type="spellEnd"/>
      <w:r w:rsidR="001A6ABD">
        <w:rPr>
          <w:rFonts w:ascii="Arial" w:hAnsi="Arial" w:cs="Arial"/>
          <w:b/>
          <w:sz w:val="20"/>
          <w:szCs w:val="20"/>
          <w:lang w:val="es-ES"/>
        </w:rPr>
        <w:t>,</w:t>
      </w:r>
      <w:r w:rsidR="000E2B1A">
        <w:rPr>
          <w:rFonts w:ascii="Arial" w:hAnsi="Arial" w:cs="Arial"/>
          <w:b/>
          <w:sz w:val="20"/>
          <w:szCs w:val="20"/>
          <w:lang w:val="es-ES"/>
        </w:rPr>
        <w:t xml:space="preserve"> Inglaterra</w:t>
      </w:r>
      <w:r w:rsidR="001A6ABD">
        <w:rPr>
          <w:rFonts w:ascii="Arial" w:hAnsi="Arial" w:cs="Arial"/>
          <w:b/>
          <w:sz w:val="20"/>
          <w:szCs w:val="20"/>
          <w:lang w:val="es-ES"/>
        </w:rPr>
        <w:t>)</w:t>
      </w:r>
      <w:r w:rsidR="003E2827" w:rsidRPr="000E2B1A">
        <w:rPr>
          <w:rFonts w:ascii="Arial" w:hAnsi="Arial" w:cs="Arial"/>
          <w:b/>
          <w:sz w:val="20"/>
          <w:szCs w:val="20"/>
          <w:lang w:val="es-ES"/>
        </w:rPr>
        <w:tab/>
      </w:r>
      <w:r w:rsidR="003E2827" w:rsidRPr="000E2B1A">
        <w:rPr>
          <w:rFonts w:ascii="Arial" w:hAnsi="Arial" w:cs="Arial"/>
          <w:b/>
          <w:sz w:val="20"/>
          <w:szCs w:val="20"/>
          <w:lang w:val="es-ES"/>
        </w:rPr>
        <w:tab/>
      </w:r>
      <w:r w:rsidR="003E2827" w:rsidRPr="000E2B1A">
        <w:rPr>
          <w:rFonts w:ascii="Arial" w:hAnsi="Arial" w:cs="Arial"/>
          <w:b/>
          <w:sz w:val="20"/>
          <w:szCs w:val="20"/>
          <w:lang w:val="es-ES"/>
        </w:rPr>
        <w:tab/>
      </w:r>
      <w:r w:rsidR="003E2827" w:rsidRPr="000E2B1A">
        <w:rPr>
          <w:rFonts w:ascii="Arial" w:hAnsi="Arial" w:cs="Arial"/>
          <w:b/>
          <w:sz w:val="20"/>
          <w:szCs w:val="20"/>
          <w:lang w:val="es-ES"/>
        </w:rPr>
        <w:tab/>
      </w:r>
      <w:r w:rsidR="003E2827" w:rsidRPr="000E2B1A">
        <w:rPr>
          <w:rFonts w:ascii="Arial" w:hAnsi="Arial" w:cs="Arial"/>
          <w:b/>
          <w:sz w:val="20"/>
          <w:szCs w:val="20"/>
          <w:lang w:val="es-ES"/>
        </w:rPr>
        <w:tab/>
      </w:r>
      <w:r w:rsidR="00141365" w:rsidRPr="000E2B1A">
        <w:rPr>
          <w:rFonts w:ascii="Arial" w:hAnsi="Arial" w:cs="Arial"/>
          <w:b/>
          <w:sz w:val="20"/>
          <w:szCs w:val="20"/>
          <w:lang w:val="es-ES"/>
        </w:rPr>
        <w:t>05/2009</w:t>
      </w:r>
      <w:r w:rsidR="00ED424D" w:rsidRPr="000E2B1A">
        <w:rPr>
          <w:rFonts w:ascii="Arial" w:hAnsi="Arial" w:cs="Arial"/>
          <w:b/>
          <w:sz w:val="20"/>
          <w:szCs w:val="20"/>
          <w:lang w:val="es-ES"/>
        </w:rPr>
        <w:t>–</w:t>
      </w:r>
      <w:r w:rsidR="00141365" w:rsidRPr="000E2B1A">
        <w:rPr>
          <w:rFonts w:ascii="Arial" w:hAnsi="Arial" w:cs="Arial"/>
          <w:b/>
          <w:sz w:val="20"/>
          <w:szCs w:val="20"/>
          <w:lang w:val="es-ES"/>
        </w:rPr>
        <w:t>09/2009</w:t>
      </w:r>
    </w:p>
    <w:p w:rsidR="006B497D" w:rsidRPr="000E2B1A" w:rsidRDefault="00FE7F6E" w:rsidP="006B497D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Garzón</w:t>
      </w:r>
      <w:r w:rsidR="00580D76">
        <w:rPr>
          <w:rFonts w:ascii="Arial" w:hAnsi="Arial" w:cs="Arial"/>
          <w:sz w:val="20"/>
          <w:szCs w:val="20"/>
          <w:lang w:val="es-ES"/>
        </w:rPr>
        <w:t>: Y</w:t>
      </w:r>
      <w:r w:rsidR="00A90C23" w:rsidRPr="000E2B1A">
        <w:rPr>
          <w:rFonts w:ascii="Arial" w:hAnsi="Arial" w:cs="Arial"/>
          <w:sz w:val="20"/>
          <w:szCs w:val="20"/>
          <w:lang w:val="es-ES"/>
        </w:rPr>
        <w:t>o trabajaba en la cafetería sirv</w:t>
      </w:r>
      <w:r w:rsidR="00634C0D">
        <w:rPr>
          <w:rFonts w:ascii="Arial" w:hAnsi="Arial" w:cs="Arial"/>
          <w:sz w:val="20"/>
          <w:szCs w:val="20"/>
          <w:lang w:val="es-ES"/>
        </w:rPr>
        <w:t>iendo</w:t>
      </w:r>
      <w:r w:rsidR="00A90C23" w:rsidRPr="000E2B1A">
        <w:rPr>
          <w:rFonts w:ascii="Arial" w:hAnsi="Arial" w:cs="Arial"/>
          <w:sz w:val="20"/>
          <w:szCs w:val="20"/>
          <w:lang w:val="es-ES"/>
        </w:rPr>
        <w:t xml:space="preserve"> bebidas y alimentos. El trabajo en equipo nuev</w:t>
      </w:r>
      <w:r w:rsidR="00634C0D">
        <w:rPr>
          <w:rFonts w:ascii="Arial" w:hAnsi="Arial" w:cs="Arial"/>
          <w:sz w:val="20"/>
          <w:szCs w:val="20"/>
          <w:lang w:val="es-ES"/>
        </w:rPr>
        <w:t>amente</w:t>
      </w:r>
      <w:r w:rsidR="00A90C23" w:rsidRPr="000E2B1A">
        <w:rPr>
          <w:rFonts w:ascii="Arial" w:hAnsi="Arial" w:cs="Arial"/>
          <w:sz w:val="20"/>
          <w:szCs w:val="20"/>
          <w:lang w:val="es-ES"/>
        </w:rPr>
        <w:t>,</w:t>
      </w:r>
      <w:r w:rsidR="00634C0D">
        <w:rPr>
          <w:rFonts w:ascii="Arial" w:hAnsi="Arial" w:cs="Arial"/>
          <w:sz w:val="20"/>
          <w:szCs w:val="20"/>
          <w:lang w:val="es-ES"/>
        </w:rPr>
        <w:t xml:space="preserve"> fue</w:t>
      </w:r>
      <w:r w:rsidR="00A90C23" w:rsidRPr="000E2B1A">
        <w:rPr>
          <w:rFonts w:ascii="Arial" w:hAnsi="Arial" w:cs="Arial"/>
          <w:sz w:val="20"/>
          <w:szCs w:val="20"/>
          <w:lang w:val="es-ES"/>
        </w:rPr>
        <w:t xml:space="preserve"> crucial para el éxito de cada miembro</w:t>
      </w:r>
      <w:r w:rsidR="00D16010">
        <w:rPr>
          <w:rFonts w:ascii="Arial" w:hAnsi="Arial" w:cs="Arial"/>
          <w:sz w:val="20"/>
          <w:szCs w:val="20"/>
          <w:lang w:val="es-ES"/>
        </w:rPr>
        <w:t>,</w:t>
      </w:r>
      <w:r w:rsidR="00A90C23" w:rsidRPr="000E2B1A">
        <w:rPr>
          <w:rFonts w:ascii="Arial" w:hAnsi="Arial" w:cs="Arial"/>
          <w:sz w:val="20"/>
          <w:szCs w:val="20"/>
          <w:lang w:val="es-ES"/>
        </w:rPr>
        <w:t xml:space="preserve"> que</w:t>
      </w:r>
      <w:r w:rsidR="00D16010">
        <w:rPr>
          <w:rFonts w:ascii="Arial" w:hAnsi="Arial" w:cs="Arial"/>
          <w:sz w:val="20"/>
          <w:szCs w:val="20"/>
          <w:lang w:val="es-ES"/>
        </w:rPr>
        <w:t xml:space="preserve"> era</w:t>
      </w:r>
      <w:r w:rsidR="00A90C23" w:rsidRPr="000E2B1A">
        <w:rPr>
          <w:rFonts w:ascii="Arial" w:hAnsi="Arial" w:cs="Arial"/>
          <w:sz w:val="20"/>
          <w:szCs w:val="20"/>
          <w:lang w:val="es-ES"/>
        </w:rPr>
        <w:t xml:space="preserve"> cumplir </w:t>
      </w:r>
      <w:r w:rsidR="00D16010">
        <w:rPr>
          <w:rFonts w:ascii="Arial" w:hAnsi="Arial" w:cs="Arial"/>
          <w:sz w:val="20"/>
          <w:szCs w:val="20"/>
          <w:lang w:val="es-ES"/>
        </w:rPr>
        <w:t xml:space="preserve">la </w:t>
      </w:r>
      <w:r w:rsidR="00A90C23" w:rsidRPr="000E2B1A">
        <w:rPr>
          <w:rFonts w:ascii="Arial" w:hAnsi="Arial" w:cs="Arial"/>
          <w:sz w:val="20"/>
          <w:szCs w:val="20"/>
          <w:lang w:val="es-ES"/>
        </w:rPr>
        <w:t>tarea</w:t>
      </w:r>
      <w:r w:rsidR="00D16010">
        <w:rPr>
          <w:rFonts w:ascii="Arial" w:hAnsi="Arial" w:cs="Arial"/>
          <w:sz w:val="20"/>
          <w:szCs w:val="20"/>
          <w:lang w:val="es-ES"/>
        </w:rPr>
        <w:t xml:space="preserve"> y </w:t>
      </w:r>
      <w:r w:rsidR="00A90C23" w:rsidRPr="000E2B1A">
        <w:rPr>
          <w:rFonts w:ascii="Arial" w:hAnsi="Arial" w:cs="Arial"/>
          <w:sz w:val="20"/>
          <w:szCs w:val="20"/>
          <w:lang w:val="es-ES"/>
        </w:rPr>
        <w:t>con el fin de mantener un sistema eficaz de trabajo</w:t>
      </w:r>
      <w:r w:rsidR="00D16010">
        <w:rPr>
          <w:rFonts w:ascii="Arial" w:hAnsi="Arial" w:cs="Arial"/>
          <w:sz w:val="20"/>
          <w:szCs w:val="20"/>
          <w:lang w:val="es-ES"/>
        </w:rPr>
        <w:t xml:space="preserve"> del grupo</w:t>
      </w:r>
      <w:r w:rsidR="00A90C23" w:rsidRPr="000E2B1A">
        <w:rPr>
          <w:rFonts w:ascii="Arial" w:hAnsi="Arial" w:cs="Arial"/>
          <w:sz w:val="20"/>
          <w:szCs w:val="20"/>
          <w:lang w:val="es-ES"/>
        </w:rPr>
        <w:t>. Mis habilidades de comunicación y la iniciativa</w:t>
      </w:r>
      <w:r w:rsidR="00D16010">
        <w:rPr>
          <w:rFonts w:ascii="Arial" w:hAnsi="Arial" w:cs="Arial"/>
          <w:sz w:val="20"/>
          <w:szCs w:val="20"/>
          <w:lang w:val="es-ES"/>
        </w:rPr>
        <w:t xml:space="preserve">, puse </w:t>
      </w:r>
      <w:r w:rsidR="00A90C23" w:rsidRPr="000E2B1A">
        <w:rPr>
          <w:rFonts w:ascii="Arial" w:hAnsi="Arial" w:cs="Arial"/>
          <w:sz w:val="20"/>
          <w:szCs w:val="20"/>
          <w:lang w:val="es-ES"/>
        </w:rPr>
        <w:t xml:space="preserve">en marcha </w:t>
      </w:r>
      <w:r w:rsidR="00D16010">
        <w:rPr>
          <w:rFonts w:ascii="Arial" w:hAnsi="Arial" w:cs="Arial"/>
          <w:sz w:val="20"/>
          <w:szCs w:val="20"/>
          <w:lang w:val="es-ES"/>
        </w:rPr>
        <w:t xml:space="preserve">un sistema para canalizar </w:t>
      </w:r>
      <w:r w:rsidR="00A90C23" w:rsidRPr="000E2B1A">
        <w:rPr>
          <w:rFonts w:ascii="Arial" w:hAnsi="Arial" w:cs="Arial"/>
          <w:sz w:val="20"/>
          <w:szCs w:val="20"/>
          <w:lang w:val="es-ES"/>
        </w:rPr>
        <w:t>quejas de los clientes.</w:t>
      </w:r>
      <w:r w:rsidR="006B497D" w:rsidRPr="000E2B1A">
        <w:rPr>
          <w:rFonts w:ascii="Arial" w:hAnsi="Arial" w:cs="Arial"/>
          <w:b/>
          <w:sz w:val="20"/>
          <w:szCs w:val="20"/>
          <w:lang w:val="es-ES"/>
        </w:rPr>
        <w:tab/>
      </w:r>
    </w:p>
    <w:p w:rsidR="00D622A0" w:rsidRPr="00C44AD0" w:rsidRDefault="00293117" w:rsidP="00D622A0">
      <w:pPr>
        <w:jc w:val="both"/>
        <w:rPr>
          <w:rFonts w:ascii="Arial" w:hAnsi="Arial" w:cs="Arial"/>
          <w:b/>
          <w:sz w:val="20"/>
          <w:szCs w:val="20"/>
        </w:rPr>
      </w:pPr>
      <w:r w:rsidRPr="00C44AD0">
        <w:rPr>
          <w:rFonts w:ascii="Arial" w:hAnsi="Arial" w:cs="Arial"/>
          <w:b/>
          <w:sz w:val="20"/>
          <w:szCs w:val="20"/>
        </w:rPr>
        <w:t xml:space="preserve">The Mary Shelly, </w:t>
      </w:r>
      <w:proofErr w:type="spellStart"/>
      <w:r w:rsidRPr="00C44AD0">
        <w:rPr>
          <w:rFonts w:ascii="Arial" w:hAnsi="Arial" w:cs="Arial"/>
          <w:b/>
          <w:sz w:val="20"/>
          <w:szCs w:val="20"/>
        </w:rPr>
        <w:t>Weatherspoons</w:t>
      </w:r>
      <w:proofErr w:type="spellEnd"/>
      <w:r w:rsidR="00A47B64" w:rsidRPr="00C44AD0">
        <w:rPr>
          <w:rFonts w:ascii="Arial" w:hAnsi="Arial" w:cs="Arial"/>
          <w:b/>
          <w:sz w:val="20"/>
          <w:szCs w:val="20"/>
        </w:rPr>
        <w:t xml:space="preserve"> </w:t>
      </w:r>
      <w:r w:rsidRPr="00C44AD0">
        <w:rPr>
          <w:rFonts w:ascii="Arial" w:hAnsi="Arial" w:cs="Arial"/>
          <w:b/>
          <w:sz w:val="20"/>
          <w:szCs w:val="20"/>
        </w:rPr>
        <w:t>(</w:t>
      </w:r>
      <w:r w:rsidR="00D622A0" w:rsidRPr="00C44AD0">
        <w:rPr>
          <w:rFonts w:ascii="Arial" w:hAnsi="Arial" w:cs="Arial"/>
          <w:b/>
          <w:sz w:val="20"/>
          <w:szCs w:val="20"/>
        </w:rPr>
        <w:t>Bournemouth</w:t>
      </w:r>
      <w:r w:rsidR="000E2B1A" w:rsidRPr="00C44AD0"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 w:rsidR="000E2B1A" w:rsidRPr="00C44AD0">
        <w:rPr>
          <w:rFonts w:ascii="Arial" w:hAnsi="Arial" w:cs="Arial"/>
          <w:b/>
          <w:sz w:val="20"/>
          <w:szCs w:val="20"/>
        </w:rPr>
        <w:t>Inglaterra</w:t>
      </w:r>
      <w:proofErr w:type="spellEnd"/>
      <w:r w:rsidRPr="00C44AD0">
        <w:rPr>
          <w:rFonts w:ascii="Arial" w:hAnsi="Arial" w:cs="Arial"/>
          <w:b/>
          <w:sz w:val="20"/>
          <w:szCs w:val="20"/>
        </w:rPr>
        <w:t>)</w:t>
      </w:r>
      <w:r w:rsidR="00D622A0" w:rsidRPr="00C44AD0">
        <w:rPr>
          <w:rFonts w:ascii="Arial" w:hAnsi="Arial" w:cs="Arial"/>
          <w:b/>
          <w:sz w:val="20"/>
          <w:szCs w:val="20"/>
        </w:rPr>
        <w:t xml:space="preserve"> </w:t>
      </w:r>
      <w:r w:rsidR="00E96066" w:rsidRPr="00C44AD0">
        <w:rPr>
          <w:rFonts w:ascii="Arial" w:hAnsi="Arial" w:cs="Arial"/>
          <w:b/>
          <w:sz w:val="20"/>
          <w:szCs w:val="20"/>
        </w:rPr>
        <w:tab/>
      </w:r>
      <w:r w:rsidR="000E2B1A" w:rsidRPr="00C44AD0">
        <w:rPr>
          <w:rFonts w:ascii="Arial" w:hAnsi="Arial" w:cs="Arial"/>
          <w:b/>
          <w:sz w:val="20"/>
          <w:szCs w:val="20"/>
        </w:rPr>
        <w:tab/>
      </w:r>
      <w:r w:rsidR="000E2B1A" w:rsidRPr="00C44AD0">
        <w:rPr>
          <w:rFonts w:ascii="Arial" w:hAnsi="Arial" w:cs="Arial"/>
          <w:b/>
          <w:sz w:val="20"/>
          <w:szCs w:val="20"/>
        </w:rPr>
        <w:tab/>
      </w:r>
      <w:r w:rsidR="000E2B1A" w:rsidRPr="00C44AD0">
        <w:rPr>
          <w:rFonts w:ascii="Arial" w:hAnsi="Arial" w:cs="Arial"/>
          <w:b/>
          <w:sz w:val="20"/>
          <w:szCs w:val="20"/>
        </w:rPr>
        <w:tab/>
      </w:r>
      <w:r w:rsidR="000E2B1A" w:rsidRPr="00C44AD0">
        <w:rPr>
          <w:rFonts w:ascii="Arial" w:hAnsi="Arial" w:cs="Arial"/>
          <w:b/>
          <w:sz w:val="20"/>
          <w:szCs w:val="20"/>
        </w:rPr>
        <w:tab/>
      </w:r>
      <w:r w:rsidR="00842A9E" w:rsidRPr="00C44AD0">
        <w:rPr>
          <w:rFonts w:ascii="Arial" w:hAnsi="Arial" w:cs="Arial"/>
          <w:b/>
          <w:sz w:val="20"/>
          <w:szCs w:val="20"/>
        </w:rPr>
        <w:t>05/2008</w:t>
      </w:r>
      <w:r w:rsidR="00ED424D" w:rsidRPr="00C44AD0">
        <w:rPr>
          <w:rFonts w:ascii="Arial" w:hAnsi="Arial" w:cs="Arial"/>
          <w:b/>
          <w:sz w:val="20"/>
          <w:szCs w:val="20"/>
        </w:rPr>
        <w:t>–</w:t>
      </w:r>
      <w:r w:rsidR="00842A9E" w:rsidRPr="00C44AD0">
        <w:rPr>
          <w:rFonts w:ascii="Arial" w:hAnsi="Arial" w:cs="Arial"/>
          <w:b/>
          <w:sz w:val="20"/>
          <w:szCs w:val="20"/>
        </w:rPr>
        <w:t xml:space="preserve"> 09/2008</w:t>
      </w:r>
    </w:p>
    <w:p w:rsidR="00D622A0" w:rsidRPr="000E2B1A" w:rsidRDefault="00A90C23" w:rsidP="00D622A0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  <w:lang w:val="es-ES"/>
        </w:rPr>
      </w:pPr>
      <w:r w:rsidRPr="000E2B1A">
        <w:rPr>
          <w:rFonts w:ascii="Arial" w:hAnsi="Arial" w:cs="Arial"/>
          <w:sz w:val="20"/>
          <w:szCs w:val="20"/>
          <w:lang w:val="es-ES"/>
        </w:rPr>
        <w:t>Barman: He trabajado en un ambiente de intens</w:t>
      </w:r>
      <w:r w:rsidR="00537D83">
        <w:rPr>
          <w:rFonts w:ascii="Arial" w:hAnsi="Arial" w:cs="Arial"/>
          <w:sz w:val="20"/>
          <w:szCs w:val="20"/>
          <w:lang w:val="es-ES"/>
        </w:rPr>
        <w:t>o</w:t>
      </w:r>
      <w:r w:rsidRPr="000E2B1A">
        <w:rPr>
          <w:rFonts w:ascii="Arial" w:hAnsi="Arial" w:cs="Arial"/>
          <w:sz w:val="20"/>
          <w:szCs w:val="20"/>
          <w:lang w:val="es-ES"/>
        </w:rPr>
        <w:t xml:space="preserve"> durante largas horas, generalmente en la mañana temprano. Tenía responsabilidades en las tareas de servicio ligero de gestión, incluyendo a los visitantes en general</w:t>
      </w:r>
      <w:r w:rsidR="00D16010">
        <w:rPr>
          <w:rFonts w:ascii="Arial" w:hAnsi="Arial" w:cs="Arial"/>
          <w:sz w:val="20"/>
          <w:szCs w:val="20"/>
          <w:lang w:val="es-ES"/>
        </w:rPr>
        <w:t>,</w:t>
      </w:r>
      <w:r w:rsidRPr="000E2B1A">
        <w:rPr>
          <w:rFonts w:ascii="Arial" w:hAnsi="Arial" w:cs="Arial"/>
          <w:sz w:val="20"/>
          <w:szCs w:val="20"/>
          <w:lang w:val="es-ES"/>
        </w:rPr>
        <w:t xml:space="preserve"> servicial y proporciona</w:t>
      </w:r>
      <w:r w:rsidR="00D16010">
        <w:rPr>
          <w:rFonts w:ascii="Arial" w:hAnsi="Arial" w:cs="Arial"/>
          <w:sz w:val="20"/>
          <w:szCs w:val="20"/>
          <w:lang w:val="es-ES"/>
        </w:rPr>
        <w:t>ndo</w:t>
      </w:r>
      <w:r w:rsidRPr="000E2B1A">
        <w:rPr>
          <w:rFonts w:ascii="Arial" w:hAnsi="Arial" w:cs="Arial"/>
          <w:sz w:val="20"/>
          <w:szCs w:val="20"/>
          <w:lang w:val="es-ES"/>
        </w:rPr>
        <w:t xml:space="preserve"> un ambiente seguro y </w:t>
      </w:r>
      <w:r w:rsidR="00D16010">
        <w:rPr>
          <w:rFonts w:ascii="Arial" w:hAnsi="Arial" w:cs="Arial"/>
          <w:sz w:val="20"/>
          <w:szCs w:val="20"/>
          <w:lang w:val="es-ES"/>
        </w:rPr>
        <w:t>confortable.</w:t>
      </w:r>
    </w:p>
    <w:p w:rsidR="00D9461E" w:rsidRPr="00C44AD0" w:rsidRDefault="00A47B64" w:rsidP="00AE5DA0">
      <w:pPr>
        <w:jc w:val="both"/>
        <w:rPr>
          <w:rFonts w:ascii="Arial" w:hAnsi="Arial" w:cs="Arial"/>
          <w:b/>
          <w:sz w:val="20"/>
          <w:szCs w:val="20"/>
        </w:rPr>
      </w:pPr>
      <w:r w:rsidRPr="00C44AD0">
        <w:rPr>
          <w:rFonts w:ascii="Arial" w:hAnsi="Arial" w:cs="Arial"/>
          <w:b/>
          <w:sz w:val="20"/>
          <w:szCs w:val="20"/>
        </w:rPr>
        <w:t xml:space="preserve">Marks and </w:t>
      </w:r>
      <w:proofErr w:type="spellStart"/>
      <w:r w:rsidR="00B54BFE" w:rsidRPr="00C44AD0">
        <w:rPr>
          <w:rFonts w:ascii="Arial" w:hAnsi="Arial" w:cs="Arial"/>
          <w:b/>
          <w:sz w:val="20"/>
          <w:szCs w:val="20"/>
        </w:rPr>
        <w:t>Spencers</w:t>
      </w:r>
      <w:proofErr w:type="spellEnd"/>
      <w:r w:rsidR="000E2B1A" w:rsidRPr="00C44AD0">
        <w:rPr>
          <w:rFonts w:ascii="Arial" w:hAnsi="Arial" w:cs="Arial"/>
          <w:b/>
          <w:sz w:val="20"/>
          <w:szCs w:val="20"/>
        </w:rPr>
        <w:t xml:space="preserve"> </w:t>
      </w:r>
      <w:r w:rsidR="00293117" w:rsidRPr="00C44AD0">
        <w:rPr>
          <w:rFonts w:ascii="Arial" w:hAnsi="Arial" w:cs="Arial"/>
          <w:b/>
          <w:sz w:val="20"/>
          <w:szCs w:val="20"/>
        </w:rPr>
        <w:t>(Bournemouth,</w:t>
      </w:r>
      <w:r w:rsidR="000E2B1A" w:rsidRPr="00C44AD0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0E2B1A" w:rsidRPr="00C44AD0">
        <w:rPr>
          <w:rFonts w:ascii="Arial" w:hAnsi="Arial" w:cs="Arial"/>
          <w:b/>
          <w:sz w:val="20"/>
          <w:szCs w:val="20"/>
        </w:rPr>
        <w:t>Inglaterra</w:t>
      </w:r>
      <w:proofErr w:type="spellEnd"/>
      <w:r w:rsidR="00293117" w:rsidRPr="00C44AD0">
        <w:rPr>
          <w:rFonts w:ascii="Arial" w:hAnsi="Arial" w:cs="Arial"/>
          <w:b/>
          <w:sz w:val="20"/>
          <w:szCs w:val="20"/>
        </w:rPr>
        <w:t>)</w:t>
      </w:r>
      <w:r w:rsidR="000E2B1A" w:rsidRPr="00C44AD0">
        <w:rPr>
          <w:rFonts w:ascii="Arial" w:hAnsi="Arial" w:cs="Arial"/>
          <w:b/>
          <w:sz w:val="20"/>
          <w:szCs w:val="20"/>
        </w:rPr>
        <w:tab/>
      </w:r>
      <w:r w:rsidR="000E2B1A" w:rsidRPr="00C44AD0">
        <w:rPr>
          <w:rFonts w:ascii="Arial" w:hAnsi="Arial" w:cs="Arial"/>
          <w:b/>
          <w:sz w:val="20"/>
          <w:szCs w:val="20"/>
        </w:rPr>
        <w:tab/>
      </w:r>
      <w:r w:rsidR="000E2B1A" w:rsidRPr="00C44AD0">
        <w:rPr>
          <w:rFonts w:ascii="Arial" w:hAnsi="Arial" w:cs="Arial"/>
          <w:b/>
          <w:sz w:val="20"/>
          <w:szCs w:val="20"/>
        </w:rPr>
        <w:tab/>
      </w:r>
      <w:r w:rsidR="000E2B1A" w:rsidRPr="00C44AD0">
        <w:rPr>
          <w:rFonts w:ascii="Arial" w:hAnsi="Arial" w:cs="Arial"/>
          <w:b/>
          <w:sz w:val="20"/>
          <w:szCs w:val="20"/>
        </w:rPr>
        <w:tab/>
      </w:r>
      <w:r w:rsidR="000E2B1A" w:rsidRPr="00C44AD0">
        <w:rPr>
          <w:rFonts w:ascii="Arial" w:hAnsi="Arial" w:cs="Arial"/>
          <w:b/>
          <w:sz w:val="20"/>
          <w:szCs w:val="20"/>
        </w:rPr>
        <w:tab/>
      </w:r>
      <w:r w:rsidR="000E2B1A" w:rsidRPr="00C44AD0">
        <w:rPr>
          <w:rFonts w:ascii="Arial" w:hAnsi="Arial" w:cs="Arial"/>
          <w:b/>
          <w:sz w:val="20"/>
          <w:szCs w:val="20"/>
        </w:rPr>
        <w:tab/>
      </w:r>
      <w:r w:rsidR="00842A9E" w:rsidRPr="00C44AD0">
        <w:rPr>
          <w:rFonts w:ascii="Arial" w:hAnsi="Arial" w:cs="Arial"/>
          <w:b/>
          <w:sz w:val="20"/>
          <w:szCs w:val="20"/>
        </w:rPr>
        <w:t>04</w:t>
      </w:r>
      <w:r w:rsidR="006E6367" w:rsidRPr="00C44AD0">
        <w:rPr>
          <w:rFonts w:ascii="Arial" w:hAnsi="Arial" w:cs="Arial"/>
          <w:b/>
          <w:sz w:val="20"/>
          <w:szCs w:val="20"/>
        </w:rPr>
        <w:t>/2006</w:t>
      </w:r>
      <w:r w:rsidR="00ED424D" w:rsidRPr="00C44AD0">
        <w:rPr>
          <w:rFonts w:ascii="Arial" w:hAnsi="Arial" w:cs="Arial"/>
          <w:b/>
          <w:sz w:val="20"/>
          <w:szCs w:val="20"/>
        </w:rPr>
        <w:t>–</w:t>
      </w:r>
      <w:r w:rsidR="006E6367" w:rsidRPr="00C44AD0">
        <w:rPr>
          <w:rFonts w:ascii="Arial" w:hAnsi="Arial" w:cs="Arial"/>
          <w:b/>
          <w:sz w:val="20"/>
          <w:szCs w:val="20"/>
        </w:rPr>
        <w:t xml:space="preserve"> 05/2007</w:t>
      </w:r>
    </w:p>
    <w:p w:rsidR="007918B8" w:rsidRPr="00E34DB3" w:rsidRDefault="00A90C23" w:rsidP="00E34DB3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  <w:lang w:val="es-ES"/>
        </w:rPr>
      </w:pPr>
      <w:r w:rsidRPr="00E34DB3">
        <w:rPr>
          <w:rFonts w:ascii="Arial" w:hAnsi="Arial" w:cs="Arial"/>
          <w:sz w:val="20"/>
          <w:szCs w:val="20"/>
          <w:lang w:val="es-ES"/>
        </w:rPr>
        <w:t>Asistente de Ventas: Posición en el comercio minorista. Los deberes incluyeron el mantenimiento de excelentes habilidades de servicio al cliente, manejo de dinero con el uso de la caja, manteniendo un nivel seguro y limpio</w:t>
      </w:r>
      <w:r w:rsidR="00E34DB3" w:rsidRPr="00E34DB3">
        <w:rPr>
          <w:rFonts w:ascii="Arial" w:hAnsi="Arial" w:cs="Arial"/>
          <w:sz w:val="20"/>
          <w:szCs w:val="20"/>
          <w:lang w:val="es-ES"/>
        </w:rPr>
        <w:t xml:space="preserve"> </w:t>
      </w:r>
      <w:r w:rsidRPr="00E34DB3">
        <w:rPr>
          <w:rFonts w:ascii="Arial" w:hAnsi="Arial" w:cs="Arial"/>
          <w:sz w:val="20"/>
          <w:szCs w:val="20"/>
          <w:lang w:val="es-ES"/>
        </w:rPr>
        <w:t>de almacén y taller.</w:t>
      </w:r>
    </w:p>
    <w:p w:rsidR="002B6224" w:rsidRPr="000E2B1A" w:rsidRDefault="002B6224" w:rsidP="002B6224">
      <w:pPr>
        <w:tabs>
          <w:tab w:val="left" w:pos="735"/>
        </w:tabs>
        <w:autoSpaceDE w:val="0"/>
        <w:jc w:val="both"/>
        <w:rPr>
          <w:rFonts w:ascii="Arial" w:hAnsi="Arial" w:cs="Arial"/>
          <w:sz w:val="20"/>
          <w:szCs w:val="20"/>
          <w:lang w:val="es-ES"/>
        </w:rPr>
      </w:pPr>
    </w:p>
    <w:p w:rsidR="002B6224" w:rsidRPr="000B3E9A" w:rsidRDefault="002B6224" w:rsidP="002B6224">
      <w:pPr>
        <w:tabs>
          <w:tab w:val="left" w:pos="735"/>
        </w:tabs>
        <w:autoSpaceDE w:val="0"/>
        <w:jc w:val="both"/>
        <w:rPr>
          <w:rFonts w:ascii="Arial" w:eastAsia="Arial" w:hAnsi="Arial" w:cs="Arial"/>
          <w:b/>
          <w:sz w:val="28"/>
          <w:szCs w:val="28"/>
          <w:u w:val="single"/>
          <w:lang w:val="es-ES"/>
        </w:rPr>
      </w:pPr>
      <w:r w:rsidRPr="000B3E9A">
        <w:rPr>
          <w:rFonts w:ascii="Arial" w:eastAsia="Arial" w:hAnsi="Arial" w:cs="Arial"/>
          <w:b/>
          <w:sz w:val="28"/>
          <w:szCs w:val="28"/>
          <w:u w:val="single"/>
          <w:lang w:val="es-ES"/>
        </w:rPr>
        <w:t>Habilidades y logros</w:t>
      </w:r>
    </w:p>
    <w:p w:rsidR="00815C72" w:rsidRDefault="00815C72" w:rsidP="002B6224">
      <w:pPr>
        <w:tabs>
          <w:tab w:val="left" w:pos="735"/>
        </w:tabs>
        <w:autoSpaceDE w:val="0"/>
        <w:jc w:val="both"/>
        <w:rPr>
          <w:rFonts w:ascii="Arial" w:eastAsia="Arial" w:hAnsi="Arial" w:cs="Arial"/>
          <w:b/>
          <w:lang w:val="es-ES"/>
        </w:rPr>
      </w:pPr>
    </w:p>
    <w:p w:rsidR="002B6224" w:rsidRPr="000E2B1A" w:rsidRDefault="002B6224" w:rsidP="002B6224">
      <w:pPr>
        <w:tabs>
          <w:tab w:val="left" w:pos="735"/>
        </w:tabs>
        <w:autoSpaceDE w:val="0"/>
        <w:jc w:val="both"/>
        <w:rPr>
          <w:rFonts w:ascii="Arial" w:eastAsia="Arial" w:hAnsi="Arial" w:cs="Arial"/>
          <w:b/>
          <w:lang w:val="es-ES"/>
        </w:rPr>
      </w:pPr>
      <w:r w:rsidRPr="000E2B1A">
        <w:rPr>
          <w:rFonts w:ascii="Arial" w:eastAsia="Arial" w:hAnsi="Arial" w:cs="Arial"/>
          <w:b/>
          <w:lang w:val="es-ES"/>
        </w:rPr>
        <w:t>Trabajo en equipo</w:t>
      </w:r>
    </w:p>
    <w:p w:rsidR="002B6224" w:rsidRPr="00E34DB3" w:rsidRDefault="002B6224" w:rsidP="00E34DB3">
      <w:pPr>
        <w:pStyle w:val="ListParagraph"/>
        <w:numPr>
          <w:ilvl w:val="0"/>
          <w:numId w:val="21"/>
        </w:numPr>
        <w:tabs>
          <w:tab w:val="left" w:pos="735"/>
        </w:tabs>
        <w:autoSpaceDE w:val="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E34DB3">
        <w:rPr>
          <w:rFonts w:ascii="Arial" w:eastAsia="Arial" w:hAnsi="Arial" w:cs="Arial"/>
          <w:sz w:val="20"/>
          <w:szCs w:val="20"/>
          <w:lang w:val="es-ES"/>
        </w:rPr>
        <w:t xml:space="preserve">Trabajo en equipo implican saber escuchar, el estímulo y la negociación son una parte esencial de cada </w:t>
      </w:r>
      <w:r w:rsidR="00C86DC0">
        <w:rPr>
          <w:rFonts w:ascii="Arial" w:eastAsia="Arial" w:hAnsi="Arial" w:cs="Arial"/>
          <w:sz w:val="20"/>
          <w:szCs w:val="20"/>
          <w:lang w:val="es-ES"/>
        </w:rPr>
        <w:t xml:space="preserve">tarea, como </w:t>
      </w:r>
      <w:r w:rsidRPr="00E34DB3">
        <w:rPr>
          <w:rFonts w:ascii="Arial" w:eastAsia="Arial" w:hAnsi="Arial" w:cs="Arial"/>
          <w:sz w:val="20"/>
          <w:szCs w:val="20"/>
          <w:lang w:val="es-ES"/>
        </w:rPr>
        <w:t>ejercicio</w:t>
      </w:r>
      <w:r w:rsidR="00C86DC0">
        <w:rPr>
          <w:rFonts w:ascii="Arial" w:eastAsia="Arial" w:hAnsi="Arial" w:cs="Arial"/>
          <w:sz w:val="20"/>
          <w:szCs w:val="20"/>
          <w:lang w:val="es-ES"/>
        </w:rPr>
        <w:t>s</w:t>
      </w:r>
      <w:r w:rsidRPr="00E34DB3">
        <w:rPr>
          <w:rFonts w:ascii="Arial" w:eastAsia="Arial" w:hAnsi="Arial" w:cs="Arial"/>
          <w:sz w:val="20"/>
          <w:szCs w:val="20"/>
          <w:lang w:val="es-ES"/>
        </w:rPr>
        <w:t xml:space="preserve"> en grupo realizado en la universidad.</w:t>
      </w:r>
    </w:p>
    <w:p w:rsidR="002B6224" w:rsidRPr="00E34DB3" w:rsidRDefault="002B6224" w:rsidP="00E34DB3">
      <w:pPr>
        <w:pStyle w:val="ListParagraph"/>
        <w:numPr>
          <w:ilvl w:val="0"/>
          <w:numId w:val="21"/>
        </w:numPr>
        <w:tabs>
          <w:tab w:val="left" w:pos="735"/>
        </w:tabs>
        <w:autoSpaceDE w:val="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E34DB3">
        <w:rPr>
          <w:rFonts w:ascii="Arial" w:eastAsia="Arial" w:hAnsi="Arial" w:cs="Arial"/>
          <w:sz w:val="20"/>
          <w:szCs w:val="20"/>
          <w:lang w:val="es-ES"/>
        </w:rPr>
        <w:t>El trabajo como barman y camarero me animó a trabajar de manera eficiente y competente en un equipo para complacer a los clientes.</w:t>
      </w:r>
    </w:p>
    <w:p w:rsidR="002B6224" w:rsidRPr="000E2B1A" w:rsidRDefault="002B6224" w:rsidP="002B6224">
      <w:pPr>
        <w:tabs>
          <w:tab w:val="left" w:pos="735"/>
        </w:tabs>
        <w:autoSpaceDE w:val="0"/>
        <w:jc w:val="both"/>
        <w:rPr>
          <w:rFonts w:ascii="Arial" w:eastAsia="Arial" w:hAnsi="Arial" w:cs="Arial"/>
          <w:sz w:val="20"/>
          <w:szCs w:val="20"/>
          <w:lang w:val="es-ES"/>
        </w:rPr>
      </w:pPr>
    </w:p>
    <w:p w:rsidR="002B6224" w:rsidRPr="000E2B1A" w:rsidRDefault="002B6224" w:rsidP="002B6224">
      <w:pPr>
        <w:tabs>
          <w:tab w:val="left" w:pos="735"/>
        </w:tabs>
        <w:autoSpaceDE w:val="0"/>
        <w:jc w:val="both"/>
        <w:rPr>
          <w:rFonts w:ascii="Arial" w:eastAsia="Arial" w:hAnsi="Arial" w:cs="Arial"/>
          <w:b/>
          <w:lang w:val="es-ES"/>
        </w:rPr>
      </w:pPr>
      <w:r w:rsidRPr="000E2B1A">
        <w:rPr>
          <w:rFonts w:ascii="Arial" w:eastAsia="Arial" w:hAnsi="Arial" w:cs="Arial"/>
          <w:b/>
          <w:lang w:val="es-ES"/>
        </w:rPr>
        <w:t>Comunicación</w:t>
      </w:r>
    </w:p>
    <w:p w:rsidR="002D20FA" w:rsidRDefault="002D20FA" w:rsidP="00E34DB3">
      <w:pPr>
        <w:pStyle w:val="ListParagraph"/>
        <w:numPr>
          <w:ilvl w:val="0"/>
          <w:numId w:val="22"/>
        </w:numPr>
        <w:tabs>
          <w:tab w:val="left" w:pos="735"/>
        </w:tabs>
        <w:autoSpaceDE w:val="0"/>
        <w:jc w:val="both"/>
        <w:rPr>
          <w:rFonts w:ascii="Arial" w:eastAsia="Arial" w:hAnsi="Arial" w:cs="Arial"/>
          <w:sz w:val="20"/>
          <w:szCs w:val="20"/>
          <w:lang w:val="es-ES"/>
        </w:rPr>
      </w:pPr>
      <w:r>
        <w:rPr>
          <w:rFonts w:ascii="Arial" w:eastAsia="Arial" w:hAnsi="Arial" w:cs="Arial"/>
          <w:sz w:val="20"/>
          <w:szCs w:val="20"/>
          <w:lang w:val="es-ES"/>
        </w:rPr>
        <w:t>Yo soy un hablante nativo de Ingles</w:t>
      </w:r>
    </w:p>
    <w:p w:rsidR="002B6224" w:rsidRPr="00E34DB3" w:rsidRDefault="002B6224" w:rsidP="00E34DB3">
      <w:pPr>
        <w:pStyle w:val="ListParagraph"/>
        <w:numPr>
          <w:ilvl w:val="0"/>
          <w:numId w:val="22"/>
        </w:numPr>
        <w:tabs>
          <w:tab w:val="left" w:pos="735"/>
        </w:tabs>
        <w:autoSpaceDE w:val="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E34DB3">
        <w:rPr>
          <w:rFonts w:ascii="Arial" w:eastAsia="Arial" w:hAnsi="Arial" w:cs="Arial"/>
          <w:sz w:val="20"/>
          <w:szCs w:val="20"/>
          <w:lang w:val="es-ES"/>
        </w:rPr>
        <w:t xml:space="preserve">La comunicación positiva con los estudiantes extranjeros era imprescindible. Como </w:t>
      </w:r>
      <w:r w:rsidR="0033766F">
        <w:rPr>
          <w:rFonts w:ascii="Arial" w:eastAsia="Arial" w:hAnsi="Arial" w:cs="Arial"/>
          <w:sz w:val="20"/>
          <w:szCs w:val="20"/>
          <w:lang w:val="es-ES"/>
        </w:rPr>
        <w:t xml:space="preserve">un tutor </w:t>
      </w:r>
      <w:r w:rsidR="008343BD">
        <w:rPr>
          <w:rFonts w:ascii="Arial" w:eastAsia="Arial" w:hAnsi="Arial" w:cs="Arial"/>
          <w:sz w:val="20"/>
          <w:szCs w:val="20"/>
          <w:lang w:val="es-ES"/>
        </w:rPr>
        <w:t xml:space="preserve">referente </w:t>
      </w:r>
      <w:r w:rsidR="0033766F">
        <w:rPr>
          <w:rFonts w:ascii="Arial" w:eastAsia="Arial" w:hAnsi="Arial" w:cs="Arial"/>
          <w:sz w:val="20"/>
          <w:szCs w:val="20"/>
          <w:lang w:val="es-ES"/>
        </w:rPr>
        <w:t xml:space="preserve">para los jóvenes </w:t>
      </w:r>
      <w:r w:rsidRPr="00E34DB3">
        <w:rPr>
          <w:rFonts w:ascii="Arial" w:eastAsia="Arial" w:hAnsi="Arial" w:cs="Arial"/>
          <w:sz w:val="20"/>
          <w:szCs w:val="20"/>
          <w:lang w:val="es-ES"/>
        </w:rPr>
        <w:t>fuera de la escuela (durante el horario escolar)</w:t>
      </w:r>
      <w:r w:rsidR="008343BD">
        <w:rPr>
          <w:rFonts w:ascii="Arial" w:eastAsia="Arial" w:hAnsi="Arial" w:cs="Arial"/>
          <w:sz w:val="20"/>
          <w:szCs w:val="20"/>
          <w:lang w:val="es-ES"/>
        </w:rPr>
        <w:t xml:space="preserve">, donde me </w:t>
      </w:r>
      <w:r w:rsidRPr="00E34DB3">
        <w:rPr>
          <w:rFonts w:ascii="Arial" w:eastAsia="Arial" w:hAnsi="Arial" w:cs="Arial"/>
          <w:sz w:val="20"/>
          <w:szCs w:val="20"/>
          <w:lang w:val="es-ES"/>
        </w:rPr>
        <w:t>tenía que ganar su admiración</w:t>
      </w:r>
      <w:r w:rsidR="008343BD">
        <w:rPr>
          <w:rFonts w:ascii="Arial" w:eastAsia="Arial" w:hAnsi="Arial" w:cs="Arial"/>
          <w:sz w:val="20"/>
          <w:szCs w:val="20"/>
          <w:lang w:val="es-ES"/>
        </w:rPr>
        <w:t>,</w:t>
      </w:r>
      <w:r w:rsidRPr="00E34DB3">
        <w:rPr>
          <w:rFonts w:ascii="Arial" w:eastAsia="Arial" w:hAnsi="Arial" w:cs="Arial"/>
          <w:sz w:val="20"/>
          <w:szCs w:val="20"/>
          <w:lang w:val="es-ES"/>
        </w:rPr>
        <w:t xml:space="preserve"> tanto como su líder y amigo.</w:t>
      </w:r>
    </w:p>
    <w:p w:rsidR="002B6224" w:rsidRPr="00E34DB3" w:rsidRDefault="007A4F61" w:rsidP="00E34DB3">
      <w:pPr>
        <w:pStyle w:val="ListParagraph"/>
        <w:numPr>
          <w:ilvl w:val="0"/>
          <w:numId w:val="22"/>
        </w:numPr>
        <w:tabs>
          <w:tab w:val="left" w:pos="735"/>
        </w:tabs>
        <w:autoSpaceDE w:val="0"/>
        <w:jc w:val="both"/>
        <w:rPr>
          <w:rFonts w:ascii="Arial" w:eastAsia="Arial" w:hAnsi="Arial" w:cs="Arial"/>
          <w:sz w:val="20"/>
          <w:szCs w:val="20"/>
          <w:lang w:val="es-ES"/>
        </w:rPr>
      </w:pPr>
      <w:r>
        <w:rPr>
          <w:rFonts w:ascii="Arial" w:eastAsia="Arial" w:hAnsi="Arial" w:cs="Arial"/>
          <w:sz w:val="20"/>
          <w:szCs w:val="20"/>
          <w:lang w:val="es-ES"/>
        </w:rPr>
        <w:t>Las habilidades de p</w:t>
      </w:r>
      <w:r w:rsidR="002B6224" w:rsidRPr="00E34DB3">
        <w:rPr>
          <w:rFonts w:ascii="Arial" w:eastAsia="Arial" w:hAnsi="Arial" w:cs="Arial"/>
          <w:sz w:val="20"/>
          <w:szCs w:val="20"/>
          <w:lang w:val="es-ES"/>
        </w:rPr>
        <w:t>resentación se han desarrollado durante mi carrera</w:t>
      </w:r>
      <w:r w:rsidR="008343BD">
        <w:rPr>
          <w:rFonts w:ascii="Arial" w:eastAsia="Arial" w:hAnsi="Arial" w:cs="Arial"/>
          <w:sz w:val="20"/>
          <w:szCs w:val="20"/>
          <w:lang w:val="es-ES"/>
        </w:rPr>
        <w:t>,</w:t>
      </w:r>
      <w:r w:rsidR="002B6224" w:rsidRPr="00E34DB3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r w:rsidR="008343BD">
        <w:rPr>
          <w:rFonts w:ascii="Arial" w:eastAsia="Arial" w:hAnsi="Arial" w:cs="Arial"/>
          <w:sz w:val="20"/>
          <w:szCs w:val="20"/>
          <w:lang w:val="es-ES"/>
        </w:rPr>
        <w:t xml:space="preserve">obteniendo </w:t>
      </w:r>
      <w:r w:rsidR="002B6224" w:rsidRPr="00E34DB3">
        <w:rPr>
          <w:rFonts w:ascii="Arial" w:eastAsia="Arial" w:hAnsi="Arial" w:cs="Arial"/>
          <w:sz w:val="20"/>
          <w:szCs w:val="20"/>
          <w:lang w:val="es-ES"/>
        </w:rPr>
        <w:t xml:space="preserve">un grado </w:t>
      </w:r>
      <w:r w:rsidR="008343BD">
        <w:rPr>
          <w:rFonts w:ascii="Arial" w:eastAsia="Arial" w:hAnsi="Arial" w:cs="Arial"/>
          <w:sz w:val="20"/>
          <w:szCs w:val="20"/>
          <w:lang w:val="es-ES"/>
        </w:rPr>
        <w:t>académico de primera clase</w:t>
      </w:r>
      <w:r w:rsidR="002B6224" w:rsidRPr="00E34DB3">
        <w:rPr>
          <w:rFonts w:ascii="Arial" w:eastAsia="Arial" w:hAnsi="Arial" w:cs="Arial"/>
          <w:sz w:val="20"/>
          <w:szCs w:val="20"/>
          <w:lang w:val="es-ES"/>
        </w:rPr>
        <w:t>.</w:t>
      </w:r>
    </w:p>
    <w:p w:rsidR="002B6224" w:rsidRPr="00E34DB3" w:rsidRDefault="002B6224" w:rsidP="00E34DB3">
      <w:pPr>
        <w:pStyle w:val="ListParagraph"/>
        <w:numPr>
          <w:ilvl w:val="0"/>
          <w:numId w:val="22"/>
        </w:numPr>
        <w:tabs>
          <w:tab w:val="left" w:pos="735"/>
        </w:tabs>
        <w:autoSpaceDE w:val="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E34DB3">
        <w:rPr>
          <w:rFonts w:ascii="Arial" w:eastAsia="Arial" w:hAnsi="Arial" w:cs="Arial"/>
          <w:sz w:val="20"/>
          <w:szCs w:val="20"/>
          <w:lang w:val="es-ES"/>
        </w:rPr>
        <w:t>La adquisición de roles de liderazgo en los viajes en kayak ha aumentado mi capacidad para expresar claramente el protocolo de seguridad y los planes programados para grandes grupos en el club.</w:t>
      </w:r>
    </w:p>
    <w:p w:rsidR="002B6224" w:rsidRPr="00E34DB3" w:rsidRDefault="002B6224" w:rsidP="00E34DB3">
      <w:pPr>
        <w:pStyle w:val="ListParagraph"/>
        <w:numPr>
          <w:ilvl w:val="0"/>
          <w:numId w:val="22"/>
        </w:numPr>
        <w:tabs>
          <w:tab w:val="left" w:pos="735"/>
        </w:tabs>
        <w:autoSpaceDE w:val="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E34DB3">
        <w:rPr>
          <w:rFonts w:ascii="Arial" w:eastAsia="Arial" w:hAnsi="Arial" w:cs="Arial"/>
          <w:sz w:val="20"/>
          <w:szCs w:val="20"/>
          <w:lang w:val="es-ES"/>
        </w:rPr>
        <w:t>Mi experiencia en el servicio orientado al trabajo me ha llevado a desarrollar excelentes habilidades de servicio al cliente donde la comunicación es una herramienta vital.</w:t>
      </w:r>
    </w:p>
    <w:p w:rsidR="002B6224" w:rsidRPr="000E2B1A" w:rsidRDefault="002B6224" w:rsidP="002B6224">
      <w:pPr>
        <w:tabs>
          <w:tab w:val="left" w:pos="735"/>
        </w:tabs>
        <w:autoSpaceDE w:val="0"/>
        <w:jc w:val="both"/>
        <w:rPr>
          <w:rFonts w:ascii="Arial" w:eastAsia="Arial" w:hAnsi="Arial" w:cs="Arial"/>
          <w:sz w:val="20"/>
          <w:szCs w:val="20"/>
          <w:lang w:val="es-ES"/>
        </w:rPr>
      </w:pPr>
    </w:p>
    <w:p w:rsidR="002B6224" w:rsidRPr="000E2B1A" w:rsidRDefault="002B6224" w:rsidP="002B6224">
      <w:pPr>
        <w:tabs>
          <w:tab w:val="left" w:pos="735"/>
        </w:tabs>
        <w:autoSpaceDE w:val="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0E2B1A">
        <w:rPr>
          <w:rFonts w:ascii="Arial" w:eastAsia="Arial" w:hAnsi="Arial" w:cs="Arial"/>
          <w:b/>
          <w:lang w:val="es-ES"/>
        </w:rPr>
        <w:t>Iniciativa</w:t>
      </w:r>
    </w:p>
    <w:p w:rsidR="002B6224" w:rsidRPr="00E34DB3" w:rsidRDefault="00E34DB3" w:rsidP="00E34DB3">
      <w:pPr>
        <w:pStyle w:val="ListParagraph"/>
        <w:numPr>
          <w:ilvl w:val="0"/>
          <w:numId w:val="23"/>
        </w:numPr>
        <w:tabs>
          <w:tab w:val="left" w:pos="735"/>
        </w:tabs>
        <w:autoSpaceDE w:val="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E34DB3">
        <w:rPr>
          <w:rFonts w:ascii="Arial" w:eastAsia="Arial" w:hAnsi="Arial" w:cs="Arial"/>
          <w:sz w:val="20"/>
          <w:szCs w:val="20"/>
          <w:lang w:val="es-ES"/>
        </w:rPr>
        <w:t>C</w:t>
      </w:r>
      <w:r w:rsidR="002B6224" w:rsidRPr="00E34DB3">
        <w:rPr>
          <w:rFonts w:ascii="Arial" w:eastAsia="Arial" w:hAnsi="Arial" w:cs="Arial"/>
          <w:sz w:val="20"/>
          <w:szCs w:val="20"/>
          <w:lang w:val="es-ES"/>
        </w:rPr>
        <w:t>omanda</w:t>
      </w:r>
      <w:r w:rsidR="005B4275">
        <w:rPr>
          <w:rFonts w:ascii="Arial" w:eastAsia="Arial" w:hAnsi="Arial" w:cs="Arial"/>
          <w:sz w:val="20"/>
          <w:szCs w:val="20"/>
          <w:lang w:val="es-ES"/>
        </w:rPr>
        <w:t>n</w:t>
      </w:r>
      <w:r w:rsidR="002B6224" w:rsidRPr="00E34DB3">
        <w:rPr>
          <w:rFonts w:ascii="Arial" w:eastAsia="Arial" w:hAnsi="Arial" w:cs="Arial"/>
          <w:sz w:val="20"/>
          <w:szCs w:val="20"/>
          <w:lang w:val="es-ES"/>
        </w:rPr>
        <w:t>do</w:t>
      </w:r>
      <w:r w:rsidR="005B4275">
        <w:rPr>
          <w:rFonts w:ascii="Arial" w:eastAsia="Arial" w:hAnsi="Arial" w:cs="Arial"/>
          <w:sz w:val="20"/>
          <w:szCs w:val="20"/>
          <w:lang w:val="es-ES"/>
        </w:rPr>
        <w:t xml:space="preserve"> en </w:t>
      </w:r>
      <w:r w:rsidR="002B6224" w:rsidRPr="00E34DB3">
        <w:rPr>
          <w:rFonts w:ascii="Arial" w:eastAsia="Arial" w:hAnsi="Arial" w:cs="Arial"/>
          <w:sz w:val="20"/>
          <w:szCs w:val="20"/>
          <w:lang w:val="es-ES"/>
        </w:rPr>
        <w:t xml:space="preserve">mi sexto curso y </w:t>
      </w:r>
      <w:r w:rsidR="005B4275">
        <w:rPr>
          <w:rFonts w:ascii="Arial" w:eastAsia="Arial" w:hAnsi="Arial" w:cs="Arial"/>
          <w:sz w:val="20"/>
          <w:szCs w:val="20"/>
          <w:lang w:val="es-ES"/>
        </w:rPr>
        <w:t xml:space="preserve">en </w:t>
      </w:r>
      <w:r w:rsidR="002B6224" w:rsidRPr="00E34DB3">
        <w:rPr>
          <w:rFonts w:ascii="Arial" w:eastAsia="Arial" w:hAnsi="Arial" w:cs="Arial"/>
          <w:sz w:val="20"/>
          <w:szCs w:val="20"/>
          <w:lang w:val="es-ES"/>
        </w:rPr>
        <w:t>los equipos de fútbol recreativo</w:t>
      </w:r>
      <w:r w:rsidR="005B4275">
        <w:rPr>
          <w:rFonts w:ascii="Arial" w:eastAsia="Arial" w:hAnsi="Arial" w:cs="Arial"/>
          <w:sz w:val="20"/>
          <w:szCs w:val="20"/>
          <w:lang w:val="es-ES"/>
        </w:rPr>
        <w:t>,</w:t>
      </w:r>
      <w:r w:rsidR="002B6224" w:rsidRPr="00E34DB3">
        <w:rPr>
          <w:rFonts w:ascii="Arial" w:eastAsia="Arial" w:hAnsi="Arial" w:cs="Arial"/>
          <w:sz w:val="20"/>
          <w:szCs w:val="20"/>
          <w:lang w:val="es-ES"/>
        </w:rPr>
        <w:t xml:space="preserve"> exige el respeto de los miembros del equipo, un componente esencial de un buen liderazgo.</w:t>
      </w:r>
    </w:p>
    <w:p w:rsidR="002B6224" w:rsidRPr="005B4275" w:rsidRDefault="005B4275" w:rsidP="005B4275">
      <w:pPr>
        <w:pStyle w:val="ListParagraph"/>
        <w:numPr>
          <w:ilvl w:val="0"/>
          <w:numId w:val="23"/>
        </w:numPr>
        <w:tabs>
          <w:tab w:val="left" w:pos="735"/>
        </w:tabs>
        <w:autoSpaceDE w:val="0"/>
        <w:jc w:val="both"/>
        <w:rPr>
          <w:rFonts w:ascii="Arial" w:eastAsia="Arial" w:hAnsi="Arial" w:cs="Arial"/>
          <w:sz w:val="20"/>
          <w:szCs w:val="20"/>
          <w:lang w:val="es-ES"/>
        </w:rPr>
      </w:pPr>
      <w:r>
        <w:rPr>
          <w:rFonts w:ascii="Arial" w:eastAsia="Arial" w:hAnsi="Arial" w:cs="Arial"/>
          <w:sz w:val="20"/>
          <w:szCs w:val="20"/>
          <w:lang w:val="es-ES"/>
        </w:rPr>
        <w:lastRenderedPageBreak/>
        <w:t>Por e</w:t>
      </w:r>
      <w:r w:rsidR="002B6224" w:rsidRPr="00E34DB3">
        <w:rPr>
          <w:rFonts w:ascii="Arial" w:eastAsia="Arial" w:hAnsi="Arial" w:cs="Arial"/>
          <w:sz w:val="20"/>
          <w:szCs w:val="20"/>
          <w:lang w:val="es-ES"/>
        </w:rPr>
        <w:t xml:space="preserve">l mal </w:t>
      </w:r>
      <w:r w:rsidR="0002574D">
        <w:rPr>
          <w:rFonts w:ascii="Arial" w:eastAsia="Arial" w:hAnsi="Arial" w:cs="Arial"/>
          <w:sz w:val="20"/>
          <w:szCs w:val="20"/>
          <w:lang w:val="es-ES"/>
        </w:rPr>
        <w:t>clima</w:t>
      </w:r>
      <w:r w:rsidR="002B6224" w:rsidRPr="00E34DB3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r>
        <w:rPr>
          <w:rFonts w:ascii="Arial" w:eastAsia="Arial" w:hAnsi="Arial" w:cs="Arial"/>
          <w:sz w:val="20"/>
          <w:szCs w:val="20"/>
          <w:lang w:val="es-ES"/>
        </w:rPr>
        <w:t>británico en el verano</w:t>
      </w:r>
      <w:r w:rsidR="002B6224" w:rsidRPr="00E34DB3">
        <w:rPr>
          <w:rFonts w:ascii="Arial" w:eastAsia="Arial" w:hAnsi="Arial" w:cs="Arial"/>
          <w:sz w:val="20"/>
          <w:szCs w:val="20"/>
          <w:lang w:val="es-ES"/>
        </w:rPr>
        <w:t xml:space="preserve">, </w:t>
      </w:r>
      <w:r>
        <w:rPr>
          <w:rFonts w:ascii="Arial" w:eastAsia="Arial" w:hAnsi="Arial" w:cs="Arial"/>
          <w:sz w:val="20"/>
          <w:szCs w:val="20"/>
          <w:lang w:val="es-ES"/>
        </w:rPr>
        <w:t xml:space="preserve">tuve que ajustar los programas de actividades, </w:t>
      </w:r>
      <w:r w:rsidR="002B6224" w:rsidRPr="00E34DB3">
        <w:rPr>
          <w:rFonts w:ascii="Arial" w:eastAsia="Arial" w:hAnsi="Arial" w:cs="Arial"/>
          <w:sz w:val="20"/>
          <w:szCs w:val="20"/>
          <w:lang w:val="es-ES"/>
        </w:rPr>
        <w:t>tales como</w:t>
      </w:r>
      <w:r>
        <w:rPr>
          <w:rFonts w:ascii="Arial" w:eastAsia="Arial" w:hAnsi="Arial" w:cs="Arial"/>
          <w:sz w:val="20"/>
          <w:szCs w:val="20"/>
          <w:lang w:val="es-ES"/>
        </w:rPr>
        <w:t xml:space="preserve">: juegos de playa o mini golf se debían </w:t>
      </w:r>
      <w:r w:rsidR="002B6224" w:rsidRPr="00E34DB3">
        <w:rPr>
          <w:rFonts w:ascii="Arial" w:eastAsia="Arial" w:hAnsi="Arial" w:cs="Arial"/>
          <w:sz w:val="20"/>
          <w:szCs w:val="20"/>
          <w:lang w:val="es-ES"/>
        </w:rPr>
        <w:t>cancela</w:t>
      </w:r>
      <w:r>
        <w:rPr>
          <w:rFonts w:ascii="Arial" w:eastAsia="Arial" w:hAnsi="Arial" w:cs="Arial"/>
          <w:sz w:val="20"/>
          <w:szCs w:val="20"/>
          <w:lang w:val="es-ES"/>
        </w:rPr>
        <w:t>r muy</w:t>
      </w:r>
      <w:r w:rsidR="002B6224" w:rsidRPr="00E34DB3">
        <w:rPr>
          <w:rFonts w:ascii="Arial" w:eastAsia="Arial" w:hAnsi="Arial" w:cs="Arial"/>
          <w:sz w:val="20"/>
          <w:szCs w:val="20"/>
          <w:lang w:val="es-ES"/>
        </w:rPr>
        <w:t xml:space="preserve"> a menudo</w:t>
      </w:r>
      <w:r>
        <w:rPr>
          <w:rFonts w:ascii="Arial" w:eastAsia="Arial" w:hAnsi="Arial" w:cs="Arial"/>
          <w:sz w:val="20"/>
          <w:szCs w:val="20"/>
          <w:lang w:val="es-ES"/>
        </w:rPr>
        <w:t>, lo que</w:t>
      </w:r>
      <w:r w:rsidR="002B6224" w:rsidRPr="005B4275">
        <w:rPr>
          <w:rFonts w:ascii="Arial" w:eastAsia="Arial" w:hAnsi="Arial" w:cs="Arial"/>
          <w:sz w:val="20"/>
          <w:szCs w:val="20"/>
          <w:lang w:val="es-ES"/>
        </w:rPr>
        <w:t xml:space="preserve"> significa</w:t>
      </w:r>
      <w:r>
        <w:rPr>
          <w:rFonts w:ascii="Arial" w:eastAsia="Arial" w:hAnsi="Arial" w:cs="Arial"/>
          <w:sz w:val="20"/>
          <w:szCs w:val="20"/>
          <w:lang w:val="es-ES"/>
        </w:rPr>
        <w:t>ba realizar ajustes s</w:t>
      </w:r>
      <w:r w:rsidR="002B6224" w:rsidRPr="005B4275">
        <w:rPr>
          <w:rFonts w:ascii="Arial" w:eastAsia="Arial" w:hAnsi="Arial" w:cs="Arial"/>
          <w:sz w:val="20"/>
          <w:szCs w:val="20"/>
          <w:lang w:val="es-ES"/>
        </w:rPr>
        <w:t>obre una base diaria.</w:t>
      </w:r>
    </w:p>
    <w:p w:rsidR="002B6224" w:rsidRPr="00E34DB3" w:rsidRDefault="00C64D77" w:rsidP="00E34DB3">
      <w:pPr>
        <w:pStyle w:val="ListParagraph"/>
        <w:numPr>
          <w:ilvl w:val="0"/>
          <w:numId w:val="23"/>
        </w:numPr>
        <w:tabs>
          <w:tab w:val="left" w:pos="735"/>
        </w:tabs>
        <w:autoSpaceDE w:val="0"/>
        <w:jc w:val="both"/>
        <w:rPr>
          <w:rFonts w:ascii="Arial" w:eastAsia="Arial" w:hAnsi="Arial" w:cs="Arial"/>
          <w:sz w:val="20"/>
          <w:szCs w:val="20"/>
          <w:lang w:val="es-ES"/>
        </w:rPr>
      </w:pPr>
      <w:r>
        <w:rPr>
          <w:rFonts w:ascii="Arial" w:eastAsia="Arial" w:hAnsi="Arial" w:cs="Arial"/>
          <w:sz w:val="20"/>
          <w:szCs w:val="20"/>
          <w:lang w:val="es-ES"/>
        </w:rPr>
        <w:t>A raíz que los p</w:t>
      </w:r>
      <w:r w:rsidR="002B6224" w:rsidRPr="00E34DB3">
        <w:rPr>
          <w:rFonts w:ascii="Arial" w:eastAsia="Arial" w:hAnsi="Arial" w:cs="Arial"/>
          <w:sz w:val="20"/>
          <w:szCs w:val="20"/>
          <w:lang w:val="es-ES"/>
        </w:rPr>
        <w:t xml:space="preserve">rincipales recorridos </w:t>
      </w:r>
      <w:r>
        <w:rPr>
          <w:rFonts w:ascii="Arial" w:eastAsia="Arial" w:hAnsi="Arial" w:cs="Arial"/>
          <w:sz w:val="20"/>
          <w:szCs w:val="20"/>
          <w:lang w:val="es-ES"/>
        </w:rPr>
        <w:t xml:space="preserve">fueron </w:t>
      </w:r>
      <w:r w:rsidR="002B6224" w:rsidRPr="00E34DB3">
        <w:rPr>
          <w:rFonts w:ascii="Arial" w:eastAsia="Arial" w:hAnsi="Arial" w:cs="Arial"/>
          <w:sz w:val="20"/>
          <w:szCs w:val="20"/>
          <w:lang w:val="es-ES"/>
        </w:rPr>
        <w:t>a pie</w:t>
      </w:r>
      <w:r>
        <w:rPr>
          <w:rFonts w:ascii="Arial" w:eastAsia="Arial" w:hAnsi="Arial" w:cs="Arial"/>
          <w:sz w:val="20"/>
          <w:szCs w:val="20"/>
          <w:lang w:val="es-ES"/>
        </w:rPr>
        <w:t>, grupos</w:t>
      </w:r>
      <w:r w:rsidR="002B6224" w:rsidRPr="00E34DB3">
        <w:rPr>
          <w:rFonts w:ascii="Arial" w:eastAsia="Arial" w:hAnsi="Arial" w:cs="Arial"/>
          <w:sz w:val="20"/>
          <w:szCs w:val="20"/>
          <w:lang w:val="es-ES"/>
        </w:rPr>
        <w:t xml:space="preserve"> de veinte estudiantes extranjeros en </w:t>
      </w:r>
      <w:r w:rsidR="00E34DB3">
        <w:rPr>
          <w:rFonts w:ascii="Arial" w:eastAsia="Arial" w:hAnsi="Arial" w:cs="Arial"/>
          <w:sz w:val="20"/>
          <w:szCs w:val="20"/>
          <w:lang w:val="es-ES"/>
        </w:rPr>
        <w:t xml:space="preserve">torno a ciudades como Londres y </w:t>
      </w:r>
      <w:r w:rsidR="002B6224" w:rsidRPr="00E34DB3">
        <w:rPr>
          <w:rFonts w:ascii="Arial" w:eastAsia="Arial" w:hAnsi="Arial" w:cs="Arial"/>
          <w:sz w:val="20"/>
          <w:szCs w:val="20"/>
          <w:lang w:val="es-ES"/>
        </w:rPr>
        <w:t xml:space="preserve">Oxford requiere la habilidad de pensar rápido. Si algunas atracciones estaban demasiado ocupados o que el </w:t>
      </w:r>
      <w:r w:rsidR="00910B27">
        <w:rPr>
          <w:rFonts w:ascii="Arial" w:eastAsia="Arial" w:hAnsi="Arial" w:cs="Arial"/>
          <w:sz w:val="20"/>
          <w:szCs w:val="20"/>
          <w:lang w:val="es-ES"/>
        </w:rPr>
        <w:t>clima</w:t>
      </w:r>
      <w:r w:rsidR="002B6224" w:rsidRPr="00E34DB3">
        <w:rPr>
          <w:rFonts w:ascii="Arial" w:eastAsia="Arial" w:hAnsi="Arial" w:cs="Arial"/>
          <w:sz w:val="20"/>
          <w:szCs w:val="20"/>
          <w:lang w:val="es-ES"/>
        </w:rPr>
        <w:t xml:space="preserve"> era pobre, el itinerario tuvo que ser modificado para que los estudiantes </w:t>
      </w:r>
      <w:r>
        <w:rPr>
          <w:rFonts w:ascii="Arial" w:eastAsia="Arial" w:hAnsi="Arial" w:cs="Arial"/>
          <w:sz w:val="20"/>
          <w:szCs w:val="20"/>
          <w:lang w:val="es-ES"/>
        </w:rPr>
        <w:t xml:space="preserve">tuviesen </w:t>
      </w:r>
      <w:r w:rsidR="002B6224" w:rsidRPr="00E34DB3">
        <w:rPr>
          <w:rFonts w:ascii="Arial" w:eastAsia="Arial" w:hAnsi="Arial" w:cs="Arial"/>
          <w:sz w:val="20"/>
          <w:szCs w:val="20"/>
          <w:lang w:val="es-ES"/>
        </w:rPr>
        <w:t>un tiempo agradable.</w:t>
      </w:r>
    </w:p>
    <w:p w:rsidR="002B6224" w:rsidRPr="00E34DB3" w:rsidRDefault="002B6224" w:rsidP="00E34DB3">
      <w:pPr>
        <w:pStyle w:val="ListParagraph"/>
        <w:numPr>
          <w:ilvl w:val="0"/>
          <w:numId w:val="23"/>
        </w:numPr>
        <w:tabs>
          <w:tab w:val="left" w:pos="735"/>
        </w:tabs>
        <w:autoSpaceDE w:val="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E34DB3">
        <w:rPr>
          <w:rFonts w:ascii="Arial" w:eastAsia="Arial" w:hAnsi="Arial" w:cs="Arial"/>
          <w:sz w:val="20"/>
          <w:szCs w:val="20"/>
          <w:lang w:val="es-ES"/>
        </w:rPr>
        <w:t>Un año en el extranjero se ha instalado la confianza en mi capacidad para tener éxito en cualquier entorno</w:t>
      </w:r>
    </w:p>
    <w:p w:rsidR="002B6224" w:rsidRPr="00E34DB3" w:rsidRDefault="002B6224" w:rsidP="00E34DB3">
      <w:pPr>
        <w:pStyle w:val="ListParagraph"/>
        <w:numPr>
          <w:ilvl w:val="0"/>
          <w:numId w:val="23"/>
        </w:numPr>
        <w:tabs>
          <w:tab w:val="left" w:pos="735"/>
        </w:tabs>
        <w:autoSpaceDE w:val="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E34DB3">
        <w:rPr>
          <w:rFonts w:ascii="Arial" w:eastAsia="Arial" w:hAnsi="Arial" w:cs="Arial"/>
          <w:sz w:val="20"/>
          <w:szCs w:val="20"/>
          <w:lang w:val="es-ES"/>
        </w:rPr>
        <w:t>Realizar tareas de gestión de luz a lo largo de mi carrera me ha hecho una persona competente</w:t>
      </w:r>
    </w:p>
    <w:p w:rsidR="002B6224" w:rsidRPr="000E2B1A" w:rsidRDefault="002B6224" w:rsidP="002B6224">
      <w:pPr>
        <w:tabs>
          <w:tab w:val="left" w:pos="735"/>
        </w:tabs>
        <w:autoSpaceDE w:val="0"/>
        <w:jc w:val="both"/>
        <w:rPr>
          <w:rFonts w:ascii="Arial" w:eastAsia="Arial" w:hAnsi="Arial" w:cs="Arial"/>
          <w:sz w:val="20"/>
          <w:szCs w:val="20"/>
          <w:lang w:val="es-ES"/>
        </w:rPr>
      </w:pPr>
    </w:p>
    <w:p w:rsidR="002B6224" w:rsidRPr="000E2B1A" w:rsidRDefault="002B6224" w:rsidP="002B6224">
      <w:pPr>
        <w:tabs>
          <w:tab w:val="left" w:pos="735"/>
        </w:tabs>
        <w:autoSpaceDE w:val="0"/>
        <w:jc w:val="both"/>
        <w:rPr>
          <w:rFonts w:ascii="Arial" w:eastAsia="Arial" w:hAnsi="Arial" w:cs="Arial"/>
          <w:b/>
          <w:lang w:val="es-ES"/>
        </w:rPr>
      </w:pPr>
      <w:r w:rsidRPr="000E2B1A">
        <w:rPr>
          <w:rFonts w:ascii="Arial" w:eastAsia="Arial" w:hAnsi="Arial" w:cs="Arial"/>
          <w:b/>
          <w:lang w:val="es-ES"/>
        </w:rPr>
        <w:t>Habilidades organizativas</w:t>
      </w:r>
    </w:p>
    <w:p w:rsidR="002B6224" w:rsidRPr="00E34DB3" w:rsidRDefault="002B6224" w:rsidP="00E34DB3">
      <w:pPr>
        <w:pStyle w:val="ListParagraph"/>
        <w:numPr>
          <w:ilvl w:val="0"/>
          <w:numId w:val="24"/>
        </w:numPr>
        <w:tabs>
          <w:tab w:val="left" w:pos="735"/>
        </w:tabs>
        <w:autoSpaceDE w:val="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E34DB3">
        <w:rPr>
          <w:rFonts w:ascii="Arial" w:eastAsia="Arial" w:hAnsi="Arial" w:cs="Arial"/>
          <w:sz w:val="20"/>
          <w:szCs w:val="20"/>
          <w:lang w:val="es-ES"/>
        </w:rPr>
        <w:t>Planificación de viajes Kayak requiere una organización logística inmensa</w:t>
      </w:r>
    </w:p>
    <w:p w:rsidR="00173A4B" w:rsidRPr="00E34DB3" w:rsidRDefault="002B6224" w:rsidP="00E34DB3">
      <w:pPr>
        <w:pStyle w:val="ListParagraph"/>
        <w:numPr>
          <w:ilvl w:val="0"/>
          <w:numId w:val="24"/>
        </w:numPr>
        <w:tabs>
          <w:tab w:val="left" w:pos="735"/>
        </w:tabs>
        <w:autoSpaceDE w:val="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E34DB3">
        <w:rPr>
          <w:rFonts w:ascii="Arial" w:eastAsia="Arial" w:hAnsi="Arial" w:cs="Arial"/>
          <w:sz w:val="20"/>
          <w:szCs w:val="20"/>
          <w:lang w:val="es-ES"/>
        </w:rPr>
        <w:t>Manipulación de piezas múltiples de trabajo exige la gestión del tiempo excelente.</w:t>
      </w:r>
    </w:p>
    <w:p w:rsidR="00CF5C87" w:rsidRDefault="00CF5C87">
      <w:pPr>
        <w:jc w:val="both"/>
        <w:rPr>
          <w:rFonts w:ascii="Arial" w:hAnsi="Arial" w:cs="Arial"/>
          <w:b/>
          <w:sz w:val="28"/>
          <w:szCs w:val="28"/>
          <w:lang w:val="es-ES"/>
        </w:rPr>
      </w:pPr>
    </w:p>
    <w:p w:rsidR="00904CB9" w:rsidRPr="000E2B1A" w:rsidRDefault="00626179">
      <w:pPr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0B3E9A">
        <w:rPr>
          <w:rFonts w:ascii="Arial" w:hAnsi="Arial" w:cs="Arial"/>
          <w:b/>
          <w:sz w:val="28"/>
          <w:szCs w:val="28"/>
          <w:u w:val="single"/>
          <w:lang w:val="es-ES"/>
        </w:rPr>
        <w:t>In</w:t>
      </w:r>
      <w:r w:rsidR="00D9461E" w:rsidRPr="000B3E9A">
        <w:rPr>
          <w:rFonts w:ascii="Arial" w:hAnsi="Arial" w:cs="Arial"/>
          <w:b/>
          <w:sz w:val="28"/>
          <w:szCs w:val="28"/>
          <w:u w:val="single"/>
          <w:lang w:val="es-ES"/>
        </w:rPr>
        <w:t>teres</w:t>
      </w:r>
      <w:r w:rsidR="002B6224" w:rsidRPr="000B3E9A">
        <w:rPr>
          <w:rFonts w:ascii="Arial" w:hAnsi="Arial" w:cs="Arial"/>
          <w:b/>
          <w:sz w:val="28"/>
          <w:szCs w:val="28"/>
          <w:u w:val="single"/>
          <w:lang w:val="es-ES"/>
        </w:rPr>
        <w:t>es</w:t>
      </w:r>
    </w:p>
    <w:p w:rsidR="00735B21" w:rsidRPr="000E2B1A" w:rsidRDefault="00735B21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D630D9" w:rsidRPr="000E2B1A" w:rsidRDefault="002B6224" w:rsidP="00735B21">
      <w:pPr>
        <w:rPr>
          <w:rFonts w:ascii="Arial" w:hAnsi="Arial" w:cs="Arial"/>
          <w:sz w:val="20"/>
          <w:szCs w:val="20"/>
          <w:lang w:val="es-ES"/>
        </w:rPr>
      </w:pPr>
      <w:r w:rsidRPr="000E2B1A">
        <w:rPr>
          <w:rFonts w:ascii="Arial" w:hAnsi="Arial" w:cs="Arial"/>
          <w:sz w:val="20"/>
          <w:szCs w:val="20"/>
          <w:lang w:val="es-ES"/>
        </w:rPr>
        <w:t>Me gusta</w:t>
      </w:r>
      <w:r w:rsidR="00C64D77">
        <w:rPr>
          <w:rFonts w:ascii="Arial" w:hAnsi="Arial" w:cs="Arial"/>
          <w:sz w:val="20"/>
          <w:szCs w:val="20"/>
          <w:lang w:val="es-ES"/>
        </w:rPr>
        <w:t>n</w:t>
      </w:r>
      <w:r w:rsidRPr="000E2B1A">
        <w:rPr>
          <w:rFonts w:ascii="Arial" w:hAnsi="Arial" w:cs="Arial"/>
          <w:sz w:val="20"/>
          <w:szCs w:val="20"/>
          <w:lang w:val="es-ES"/>
        </w:rPr>
        <w:t xml:space="preserve"> todos los deportes, especialmente tenis y fútbol, ya que actúan como un gran ámbito para la interacción social. También est</w:t>
      </w:r>
      <w:r w:rsidR="008A5E5D">
        <w:rPr>
          <w:rFonts w:ascii="Arial" w:hAnsi="Arial" w:cs="Arial"/>
          <w:sz w:val="20"/>
          <w:szCs w:val="20"/>
          <w:lang w:val="es-ES"/>
        </w:rPr>
        <w:t>aba</w:t>
      </w:r>
      <w:r w:rsidRPr="000E2B1A">
        <w:rPr>
          <w:rFonts w:ascii="Arial" w:hAnsi="Arial" w:cs="Arial"/>
          <w:sz w:val="20"/>
          <w:szCs w:val="20"/>
          <w:lang w:val="es-ES"/>
        </w:rPr>
        <w:t xml:space="preserve"> involucrado en el club de kayak de la universidad que más se destaca la importancia</w:t>
      </w:r>
      <w:r w:rsidR="008A5E5D">
        <w:rPr>
          <w:rFonts w:ascii="Arial" w:hAnsi="Arial" w:cs="Arial"/>
          <w:sz w:val="20"/>
          <w:szCs w:val="20"/>
          <w:lang w:val="es-ES"/>
        </w:rPr>
        <w:t xml:space="preserve"> de responsabilidad y </w:t>
      </w:r>
      <w:r w:rsidR="00C64D77">
        <w:rPr>
          <w:rFonts w:ascii="Arial" w:hAnsi="Arial" w:cs="Arial"/>
          <w:sz w:val="20"/>
          <w:szCs w:val="20"/>
          <w:lang w:val="es-ES"/>
        </w:rPr>
        <w:t>comunicación</w:t>
      </w:r>
      <w:r w:rsidR="008A5E5D">
        <w:rPr>
          <w:rFonts w:ascii="Arial" w:hAnsi="Arial" w:cs="Arial"/>
          <w:sz w:val="20"/>
          <w:szCs w:val="20"/>
          <w:lang w:val="es-ES"/>
        </w:rPr>
        <w:t xml:space="preserve"> en un equipo</w:t>
      </w:r>
      <w:r w:rsidRPr="000E2B1A">
        <w:rPr>
          <w:rFonts w:ascii="Arial" w:hAnsi="Arial" w:cs="Arial"/>
          <w:sz w:val="20"/>
          <w:szCs w:val="20"/>
          <w:lang w:val="es-ES"/>
        </w:rPr>
        <w:t xml:space="preserve"> del trabajo</w:t>
      </w:r>
      <w:r w:rsidR="008A5E5D">
        <w:rPr>
          <w:rFonts w:ascii="Arial" w:hAnsi="Arial" w:cs="Arial"/>
          <w:sz w:val="20"/>
          <w:szCs w:val="20"/>
          <w:lang w:val="es-ES"/>
        </w:rPr>
        <w:t>. Por ejemplo, hay constante peligros</w:t>
      </w:r>
      <w:r w:rsidR="00867047">
        <w:rPr>
          <w:rFonts w:ascii="Arial" w:hAnsi="Arial" w:cs="Arial"/>
          <w:sz w:val="20"/>
          <w:szCs w:val="20"/>
          <w:lang w:val="es-ES"/>
        </w:rPr>
        <w:t xml:space="preserve"> mientras </w:t>
      </w:r>
      <w:r w:rsidRPr="000E2B1A">
        <w:rPr>
          <w:rFonts w:ascii="Arial" w:hAnsi="Arial" w:cs="Arial"/>
          <w:sz w:val="20"/>
          <w:szCs w:val="20"/>
          <w:lang w:val="es-ES"/>
        </w:rPr>
        <w:t xml:space="preserve">en ríos de corriente rápida que necesitan ser reconocidos e impidió, con el fracaso, con consecuencias terribles como la muerte. Después de haber explorado muchos países en </w:t>
      </w:r>
      <w:r w:rsidR="00C64D77">
        <w:rPr>
          <w:rFonts w:ascii="Arial" w:hAnsi="Arial" w:cs="Arial"/>
          <w:sz w:val="20"/>
          <w:szCs w:val="20"/>
          <w:lang w:val="es-ES"/>
        </w:rPr>
        <w:t>todo el mundo, viajando continuamente</w:t>
      </w:r>
      <w:r w:rsidRPr="000E2B1A">
        <w:rPr>
          <w:rFonts w:ascii="Arial" w:hAnsi="Arial" w:cs="Arial"/>
          <w:sz w:val="20"/>
          <w:szCs w:val="20"/>
          <w:lang w:val="es-ES"/>
        </w:rPr>
        <w:t xml:space="preserve"> inspirándome, tratando de abrir nuevos contextos culturales. También me gustaría participar en mi iglesia local, ayudando</w:t>
      </w:r>
      <w:r w:rsidR="00AD1D87">
        <w:rPr>
          <w:rFonts w:ascii="Arial" w:hAnsi="Arial" w:cs="Arial"/>
          <w:sz w:val="20"/>
          <w:szCs w:val="20"/>
          <w:lang w:val="es-ES"/>
        </w:rPr>
        <w:t xml:space="preserve"> a los programas sociales como </w:t>
      </w:r>
      <w:r w:rsidRPr="000E2B1A">
        <w:rPr>
          <w:rFonts w:ascii="Arial" w:hAnsi="Arial" w:cs="Arial"/>
          <w:sz w:val="20"/>
          <w:szCs w:val="20"/>
          <w:lang w:val="es-ES"/>
        </w:rPr>
        <w:t>sopa de carreras y ayudar a ejecutar el grupo de jóvenes.</w:t>
      </w:r>
    </w:p>
    <w:p w:rsidR="00D9461E" w:rsidRPr="000E2B1A" w:rsidRDefault="00E81DB1">
      <w:pPr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-430530</wp:posOffset>
                </wp:positionH>
                <wp:positionV relativeFrom="paragraph">
                  <wp:posOffset>121920</wp:posOffset>
                </wp:positionV>
                <wp:extent cx="6789420" cy="635"/>
                <wp:effectExtent l="7620" t="7620" r="13335" b="10795"/>
                <wp:wrapNone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89420" cy="63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.9pt,9.6pt" to="500.7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" strokeweight=".26mm">
                <v:stroke joinstyle="miter"/>
              </v:line>
            </w:pict>
          </mc:Fallback>
        </mc:AlternateContent>
      </w:r>
    </w:p>
    <w:p w:rsidR="008A5E5D" w:rsidRDefault="008A5E5D" w:rsidP="00904CB9">
      <w:p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:rsidR="00D9461E" w:rsidRPr="000B3E9A" w:rsidRDefault="002B6224" w:rsidP="00904CB9">
      <w:pPr>
        <w:jc w:val="both"/>
        <w:rPr>
          <w:rFonts w:ascii="Arial" w:hAnsi="Arial" w:cs="Arial"/>
          <w:b/>
          <w:bCs/>
          <w:sz w:val="20"/>
          <w:szCs w:val="20"/>
          <w:u w:val="single"/>
          <w:lang w:val="es-ES"/>
        </w:rPr>
      </w:pPr>
      <w:r w:rsidRPr="000B3E9A">
        <w:rPr>
          <w:rFonts w:ascii="Arial" w:hAnsi="Arial" w:cs="Arial"/>
          <w:b/>
          <w:bCs/>
          <w:sz w:val="28"/>
          <w:szCs w:val="28"/>
          <w:u w:val="single"/>
          <w:lang w:val="es-ES"/>
        </w:rPr>
        <w:t>Referencias</w:t>
      </w:r>
      <w:r w:rsidR="00D9461E" w:rsidRPr="000B3E9A">
        <w:rPr>
          <w:rFonts w:ascii="Arial" w:hAnsi="Arial" w:cs="Arial"/>
          <w:b/>
          <w:bCs/>
          <w:sz w:val="20"/>
          <w:szCs w:val="20"/>
          <w:u w:val="single"/>
          <w:lang w:val="es-ES"/>
        </w:rPr>
        <w:t xml:space="preserve">     </w:t>
      </w:r>
    </w:p>
    <w:p w:rsidR="005E1681" w:rsidRPr="000E2B1A" w:rsidRDefault="005E1681" w:rsidP="005E1681">
      <w:pPr>
        <w:rPr>
          <w:lang w:val="es-ES"/>
        </w:rPr>
      </w:pPr>
    </w:p>
    <w:p w:rsidR="005E1681" w:rsidRPr="000E2B1A" w:rsidRDefault="00E81DB1" w:rsidP="005E1681">
      <w:pPr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42545</wp:posOffset>
                </wp:positionV>
                <wp:extent cx="2009775" cy="1264920"/>
                <wp:effectExtent l="0" t="4445" r="0" b="0"/>
                <wp:wrapSquare wrapText="bothSides"/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126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5468" w:rsidRPr="00A703DF" w:rsidRDefault="002B6224" w:rsidP="00D04E51">
                            <w:pPr>
                              <w:outlineLvl w:val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Senora </w:t>
                            </w:r>
                            <w:r w:rsidR="002A7F42" w:rsidRPr="00A703DF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Kathryn Pearson</w:t>
                            </w:r>
                          </w:p>
                          <w:p w:rsidR="002A7F42" w:rsidRPr="00A703DF" w:rsidRDefault="002A7F42" w:rsidP="00D04E51">
                            <w:pPr>
                              <w:outlineLvl w:val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03DF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Academic Principal</w:t>
                            </w:r>
                          </w:p>
                          <w:p w:rsidR="002A7F42" w:rsidRPr="002A7F42" w:rsidRDefault="002A7F42" w:rsidP="00D04E51">
                            <w:pPr>
                              <w:outlineLvl w:val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A7F4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Southbourne School of English</w:t>
                            </w:r>
                          </w:p>
                          <w:p w:rsidR="002A7F42" w:rsidRPr="002A7F42" w:rsidRDefault="002A7F42" w:rsidP="00D04E51">
                            <w:pPr>
                              <w:outlineLvl w:val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A7F4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Bournemouth</w:t>
                            </w:r>
                          </w:p>
                          <w:p w:rsidR="002A7F42" w:rsidRDefault="002A7F42" w:rsidP="00D04E51">
                            <w:pPr>
                              <w:outlineLvl w:val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Bh6 5al </w:t>
                            </w:r>
                          </w:p>
                          <w:p w:rsidR="002A7F42" w:rsidRDefault="002B6224" w:rsidP="00D04E51">
                            <w:pPr>
                              <w:outlineLvl w:val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Inglaterra</w:t>
                            </w:r>
                            <w:proofErr w:type="spellEnd"/>
                          </w:p>
                          <w:p w:rsidR="002A7F42" w:rsidRPr="002A7F42" w:rsidRDefault="002A7F42" w:rsidP="00D04E51">
                            <w:pPr>
                              <w:outlineLvl w:val="0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Tel: +44 (0)1202 422 022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27" type="#_x0000_t202" style="position:absolute;margin-left:265.5pt;margin-top:3.35pt;width:158.25pt;height:9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" filled="f" stroked="f">
                <v:textbox>
                  <w:txbxContent>
                    <w:p w:rsidR="004E5468" w:rsidRPr="00A703DF" w:rsidRDefault="002B6224" w:rsidP="00D04E51">
                      <w:pPr>
                        <w:outlineLvl w:val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Senora </w:t>
                      </w:r>
                      <w:r w:rsidR="002A7F42" w:rsidRPr="00A703DF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Kathryn Pearson</w:t>
                      </w:r>
                    </w:p>
                    <w:p w:rsidR="002A7F42" w:rsidRPr="00A703DF" w:rsidRDefault="002A7F42" w:rsidP="00D04E51">
                      <w:pPr>
                        <w:outlineLvl w:val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A703DF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Academic Principal</w:t>
                      </w:r>
                    </w:p>
                    <w:p w:rsidR="002A7F42" w:rsidRPr="002A7F42" w:rsidRDefault="002A7F42" w:rsidP="00D04E51">
                      <w:pPr>
                        <w:outlineLvl w:val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2A7F4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Southbourne School of English</w:t>
                      </w:r>
                    </w:p>
                    <w:p w:rsidR="002A7F42" w:rsidRPr="002A7F42" w:rsidRDefault="002A7F42" w:rsidP="00D04E51">
                      <w:pPr>
                        <w:outlineLvl w:val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 w:rsidRPr="002A7F42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Bournemouth</w:t>
                      </w:r>
                    </w:p>
                    <w:p w:rsidR="002A7F42" w:rsidRDefault="002A7F42" w:rsidP="00D04E51">
                      <w:pPr>
                        <w:outlineLvl w:val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 xml:space="preserve">Bh6 5al </w:t>
                      </w:r>
                    </w:p>
                    <w:p w:rsidR="002A7F42" w:rsidRDefault="002B6224" w:rsidP="00D04E51">
                      <w:pPr>
                        <w:outlineLvl w:val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Inglaterra</w:t>
                      </w:r>
                    </w:p>
                    <w:p w:rsidR="002A7F42" w:rsidRPr="002A7F42" w:rsidRDefault="002A7F42" w:rsidP="00D04E51">
                      <w:pPr>
                        <w:outlineLvl w:val="0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Tel: +44 (0)1202 422 022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173355</wp:posOffset>
                </wp:positionH>
                <wp:positionV relativeFrom="paragraph">
                  <wp:posOffset>42545</wp:posOffset>
                </wp:positionV>
                <wp:extent cx="2371725" cy="1424940"/>
                <wp:effectExtent l="1905" t="4445" r="0" b="0"/>
                <wp:wrapNone/>
                <wp:docPr id="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142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5468" w:rsidRDefault="002B6224" w:rsidP="00D04E5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Senor</w:t>
                            </w:r>
                            <w:r w:rsidR="00D04E5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Dave </w:t>
                            </w:r>
                            <w:proofErr w:type="spellStart"/>
                            <w:r w:rsidR="00D04E5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Deverick</w:t>
                            </w:r>
                            <w:proofErr w:type="spellEnd"/>
                            <w:r w:rsidR="004E5468" w:rsidRPr="003977E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  <w:t xml:space="preserve">Department of </w:t>
                            </w:r>
                            <w:r w:rsidR="00D04E5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American Studies </w:t>
                            </w:r>
                            <w:r w:rsidR="004E5468" w:rsidRPr="003977E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School of </w:t>
                            </w:r>
                            <w:r w:rsidR="00D04E5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Arts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  <w:t>Universidad</w:t>
                            </w:r>
                            <w:r w:rsidR="004E5468" w:rsidRPr="003977E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</w:t>
                            </w:r>
                            <w:r w:rsidR="004E5468" w:rsidRPr="003977E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04E5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Nottingham</w:t>
                            </w:r>
                          </w:p>
                          <w:p w:rsidR="00D04E51" w:rsidRDefault="00D04E51" w:rsidP="00D04E5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Nottingham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D04E51" w:rsidRDefault="00D04E51" w:rsidP="00D04E5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NG7 2RD </w:t>
                            </w:r>
                          </w:p>
                          <w:p w:rsidR="002B6224" w:rsidRDefault="002B6224" w:rsidP="00D04E5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Inglaterra</w:t>
                            </w:r>
                            <w:proofErr w:type="spellEnd"/>
                          </w:p>
                          <w:p w:rsidR="00D04E51" w:rsidRPr="003977E4" w:rsidRDefault="00D04E51" w:rsidP="00D04E5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Tel:</w:t>
                            </w:r>
                            <w:r w:rsidR="002A7F4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+44(0)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115</w:t>
                            </w:r>
                            <w:r w:rsidR="008843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8</w:t>
                            </w:r>
                            <w:r w:rsidR="002A7F4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843D4">
                              <w:rPr>
                                <w:rStyle w:val="apple-style-span"/>
                                <w:rFonts w:ascii="Verdana" w:hAnsi="Verdana"/>
                                <w:color w:val="000000"/>
                                <w:sz w:val="18"/>
                                <w:szCs w:val="18"/>
                              </w:rPr>
                              <w:t xml:space="preserve">468 505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margin-left:13.65pt;margin-top:3.35pt;width:186.75pt;height:11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" filled="f" stroked="f">
                <v:textbox>
                  <w:txbxContent>
                    <w:p w:rsidR="004E5468" w:rsidRDefault="002B6224" w:rsidP="00D04E5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Senor</w:t>
                      </w:r>
                      <w:r w:rsidR="00D04E5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Dave </w:t>
                      </w:r>
                      <w:proofErr w:type="spellStart"/>
                      <w:r w:rsidR="00D04E51">
                        <w:rPr>
                          <w:rFonts w:ascii="Arial" w:hAnsi="Arial" w:cs="Arial"/>
                          <w:sz w:val="20"/>
                          <w:szCs w:val="20"/>
                        </w:rPr>
                        <w:t>Deverick</w:t>
                      </w:r>
                      <w:proofErr w:type="spellEnd"/>
                      <w:r w:rsidR="004E5468" w:rsidRPr="003977E4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  <w:t xml:space="preserve">Department of </w:t>
                      </w:r>
                      <w:r w:rsidR="00D04E51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American Studies </w:t>
                      </w:r>
                      <w:r w:rsidR="004E5468" w:rsidRPr="003977E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School of </w:t>
                      </w:r>
                      <w:r w:rsidR="00D04E51">
                        <w:rPr>
                          <w:rFonts w:ascii="Arial" w:hAnsi="Arial" w:cs="Arial"/>
                          <w:sz w:val="20"/>
                          <w:szCs w:val="20"/>
                        </w:rPr>
                        <w:t>Arts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  <w:t>Universidad</w:t>
                      </w:r>
                      <w:r w:rsidR="004E5468" w:rsidRPr="003977E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de</w:t>
                      </w:r>
                      <w:r w:rsidR="004E5468" w:rsidRPr="003977E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D04E51">
                        <w:rPr>
                          <w:rFonts w:ascii="Arial" w:hAnsi="Arial" w:cs="Arial"/>
                          <w:sz w:val="20"/>
                          <w:szCs w:val="20"/>
                        </w:rPr>
                        <w:t>Nottingham</w:t>
                      </w:r>
                    </w:p>
                    <w:p w:rsidR="00D04E51" w:rsidRDefault="00D04E51" w:rsidP="00D04E5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Nottingham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:rsidR="00D04E51" w:rsidRDefault="00D04E51" w:rsidP="00D04E5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NG7 2RD </w:t>
                      </w:r>
                    </w:p>
                    <w:p w:rsidR="002B6224" w:rsidRDefault="002B6224" w:rsidP="00D04E5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Inglaterra</w:t>
                      </w:r>
                      <w:proofErr w:type="spellEnd"/>
                    </w:p>
                    <w:p w:rsidR="00D04E51" w:rsidRPr="003977E4" w:rsidRDefault="00D04E51" w:rsidP="00D04E5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Tel:</w:t>
                      </w:r>
                      <w:r w:rsidR="002A7F4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+44(0)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115</w:t>
                      </w:r>
                      <w:r w:rsidR="008843D4">
                        <w:rPr>
                          <w:rFonts w:ascii="Arial" w:hAnsi="Arial" w:cs="Arial"/>
                          <w:sz w:val="20"/>
                          <w:szCs w:val="20"/>
                        </w:rPr>
                        <w:t>8</w:t>
                      </w:r>
                      <w:r w:rsidR="002A7F42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8843D4">
                        <w:rPr>
                          <w:rStyle w:val="apple-style-span"/>
                          <w:rFonts w:ascii="Verdana" w:hAnsi="Verdana"/>
                          <w:color w:val="000000"/>
                          <w:sz w:val="18"/>
                          <w:szCs w:val="18"/>
                        </w:rPr>
                        <w:t xml:space="preserve">468 505 </w:t>
                      </w:r>
                    </w:p>
                  </w:txbxContent>
                </v:textbox>
              </v:shape>
            </w:pict>
          </mc:Fallback>
        </mc:AlternateContent>
      </w:r>
    </w:p>
    <w:p w:rsidR="005E1681" w:rsidRPr="000E2B1A" w:rsidRDefault="005E1681" w:rsidP="005E1681">
      <w:pPr>
        <w:rPr>
          <w:lang w:val="es-ES"/>
        </w:rPr>
      </w:pPr>
    </w:p>
    <w:p w:rsidR="00D9461E" w:rsidRPr="000E2B1A" w:rsidRDefault="00D9461E" w:rsidP="005E1681">
      <w:pPr>
        <w:tabs>
          <w:tab w:val="left" w:pos="6480"/>
        </w:tabs>
        <w:rPr>
          <w:lang w:val="es-ES"/>
        </w:rPr>
      </w:pPr>
    </w:p>
    <w:sectPr w:rsidR="00D9461E" w:rsidRPr="000E2B1A" w:rsidSect="000B3E9A">
      <w:footnotePr>
        <w:pos w:val="beneathText"/>
      </w:footnotePr>
      <w:pgSz w:w="11905" w:h="1683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suff w:val="nothing"/>
      <w:lvlText w:val=""/>
      <w:lvlJc w:val="left"/>
      <w:pPr>
        <w:tabs>
          <w:tab w:val="num" w:pos="345"/>
        </w:tabs>
        <w:ind w:left="345" w:firstLine="0"/>
      </w:pPr>
      <w:rPr>
        <w:rFonts w:ascii="Symbol" w:hAnsi="Symbol"/>
      </w:rPr>
    </w:lvl>
  </w:abstractNum>
  <w:abstractNum w:abstractNumId="2">
    <w:nsid w:val="00000003"/>
    <w:multiLevelType w:val="multilevel"/>
    <w:tmpl w:val="A864B384"/>
    <w:lvl w:ilvl="0">
      <w:start w:val="1"/>
      <w:numFmt w:val="bullet"/>
      <w:pStyle w:val="Heading1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4">
    <w:nsid w:val="00000005"/>
    <w:multiLevelType w:val="singleLevel"/>
    <w:tmpl w:val="00000005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6"/>
    <w:multiLevelType w:val="single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3B013A7"/>
    <w:multiLevelType w:val="multilevel"/>
    <w:tmpl w:val="A864B38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>
    <w:nsid w:val="062152A6"/>
    <w:multiLevelType w:val="multilevel"/>
    <w:tmpl w:val="A864B38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>
    <w:nsid w:val="0A6157F2"/>
    <w:multiLevelType w:val="hybridMultilevel"/>
    <w:tmpl w:val="CE14955A"/>
    <w:lvl w:ilvl="0" w:tplc="3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12C2533F"/>
    <w:multiLevelType w:val="hybridMultilevel"/>
    <w:tmpl w:val="B11C15C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28E64B8E"/>
    <w:multiLevelType w:val="multilevel"/>
    <w:tmpl w:val="A864B38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>
    <w:nsid w:val="2D282524"/>
    <w:multiLevelType w:val="hybridMultilevel"/>
    <w:tmpl w:val="0762787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5244C3"/>
    <w:multiLevelType w:val="hybridMultilevel"/>
    <w:tmpl w:val="63263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565E08"/>
    <w:multiLevelType w:val="hybridMultilevel"/>
    <w:tmpl w:val="43AED5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4C239F"/>
    <w:multiLevelType w:val="multilevel"/>
    <w:tmpl w:val="A864B38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>
    <w:nsid w:val="462408E0"/>
    <w:multiLevelType w:val="hybridMultilevel"/>
    <w:tmpl w:val="CDE4359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6">
    <w:nsid w:val="51D8247D"/>
    <w:multiLevelType w:val="multilevel"/>
    <w:tmpl w:val="A864B38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7">
    <w:nsid w:val="55945260"/>
    <w:multiLevelType w:val="hybridMultilevel"/>
    <w:tmpl w:val="4718CE26"/>
    <w:lvl w:ilvl="0" w:tplc="3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>
    <w:nsid w:val="59636A46"/>
    <w:multiLevelType w:val="hybridMultilevel"/>
    <w:tmpl w:val="978C422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59A271B6"/>
    <w:multiLevelType w:val="multilevel"/>
    <w:tmpl w:val="978C42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5CB377A1"/>
    <w:multiLevelType w:val="multilevel"/>
    <w:tmpl w:val="A864B38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1">
    <w:nsid w:val="670213EB"/>
    <w:multiLevelType w:val="hybridMultilevel"/>
    <w:tmpl w:val="AC386C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38F761A"/>
    <w:multiLevelType w:val="hybridMultilevel"/>
    <w:tmpl w:val="F356D5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DB022D"/>
    <w:multiLevelType w:val="hybridMultilevel"/>
    <w:tmpl w:val="8700A0B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1"/>
  </w:num>
  <w:num w:numId="5">
    <w:abstractNumId w:val="9"/>
  </w:num>
  <w:num w:numId="6">
    <w:abstractNumId w:val="15"/>
  </w:num>
  <w:num w:numId="7">
    <w:abstractNumId w:val="18"/>
  </w:num>
  <w:num w:numId="8">
    <w:abstractNumId w:val="19"/>
  </w:num>
  <w:num w:numId="9">
    <w:abstractNumId w:val="13"/>
  </w:num>
  <w:num w:numId="10">
    <w:abstractNumId w:val="3"/>
  </w:num>
  <w:num w:numId="11">
    <w:abstractNumId w:val="4"/>
  </w:num>
  <w:num w:numId="12">
    <w:abstractNumId w:val="5"/>
  </w:num>
  <w:num w:numId="13">
    <w:abstractNumId w:val="7"/>
  </w:num>
  <w:num w:numId="14">
    <w:abstractNumId w:val="22"/>
  </w:num>
  <w:num w:numId="15">
    <w:abstractNumId w:val="12"/>
  </w:num>
  <w:num w:numId="16">
    <w:abstractNumId w:val="10"/>
  </w:num>
  <w:num w:numId="17">
    <w:abstractNumId w:val="16"/>
  </w:num>
  <w:num w:numId="18">
    <w:abstractNumId w:val="14"/>
  </w:num>
  <w:num w:numId="19">
    <w:abstractNumId w:val="20"/>
  </w:num>
  <w:num w:numId="20">
    <w:abstractNumId w:val="6"/>
  </w:num>
  <w:num w:numId="21">
    <w:abstractNumId w:val="23"/>
  </w:num>
  <w:num w:numId="22">
    <w:abstractNumId w:val="17"/>
  </w:num>
  <w:num w:numId="23">
    <w:abstractNumId w:val="8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>
    <w:spaceForUL/>
    <w:balanceSingleByteDoubleByteWidth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8F1"/>
    <w:rsid w:val="00010630"/>
    <w:rsid w:val="000242E4"/>
    <w:rsid w:val="0002574D"/>
    <w:rsid w:val="000371CE"/>
    <w:rsid w:val="00042DD7"/>
    <w:rsid w:val="00052D3C"/>
    <w:rsid w:val="00071DD4"/>
    <w:rsid w:val="000726E1"/>
    <w:rsid w:val="00076144"/>
    <w:rsid w:val="00081CA0"/>
    <w:rsid w:val="000B3E9A"/>
    <w:rsid w:val="000D6886"/>
    <w:rsid w:val="000E2B1A"/>
    <w:rsid w:val="000F1265"/>
    <w:rsid w:val="000F3553"/>
    <w:rsid w:val="00141365"/>
    <w:rsid w:val="001416C3"/>
    <w:rsid w:val="00152C64"/>
    <w:rsid w:val="00164628"/>
    <w:rsid w:val="00166035"/>
    <w:rsid w:val="00173A4B"/>
    <w:rsid w:val="0018137F"/>
    <w:rsid w:val="0019174E"/>
    <w:rsid w:val="001A2656"/>
    <w:rsid w:val="001A6ABD"/>
    <w:rsid w:val="001D2E56"/>
    <w:rsid w:val="001D4656"/>
    <w:rsid w:val="001E20B8"/>
    <w:rsid w:val="0020445A"/>
    <w:rsid w:val="0021011A"/>
    <w:rsid w:val="00235843"/>
    <w:rsid w:val="002434B6"/>
    <w:rsid w:val="002913CB"/>
    <w:rsid w:val="00293117"/>
    <w:rsid w:val="002A5A34"/>
    <w:rsid w:val="002A7F42"/>
    <w:rsid w:val="002B25EF"/>
    <w:rsid w:val="002B3709"/>
    <w:rsid w:val="002B6224"/>
    <w:rsid w:val="002B68F1"/>
    <w:rsid w:val="002D20FA"/>
    <w:rsid w:val="002D26C5"/>
    <w:rsid w:val="002E6421"/>
    <w:rsid w:val="0031506D"/>
    <w:rsid w:val="0033766F"/>
    <w:rsid w:val="00337E38"/>
    <w:rsid w:val="003458FC"/>
    <w:rsid w:val="00355BB2"/>
    <w:rsid w:val="00362065"/>
    <w:rsid w:val="003665E3"/>
    <w:rsid w:val="003823AE"/>
    <w:rsid w:val="003977E4"/>
    <w:rsid w:val="003B798E"/>
    <w:rsid w:val="003B7D21"/>
    <w:rsid w:val="003E2827"/>
    <w:rsid w:val="00403276"/>
    <w:rsid w:val="004129BC"/>
    <w:rsid w:val="00413017"/>
    <w:rsid w:val="00417575"/>
    <w:rsid w:val="004178C8"/>
    <w:rsid w:val="0043055A"/>
    <w:rsid w:val="00447831"/>
    <w:rsid w:val="004A7A00"/>
    <w:rsid w:val="004B1BB7"/>
    <w:rsid w:val="004B37C9"/>
    <w:rsid w:val="004E1ADA"/>
    <w:rsid w:val="004E49F5"/>
    <w:rsid w:val="004E5468"/>
    <w:rsid w:val="004E7EA9"/>
    <w:rsid w:val="005060AA"/>
    <w:rsid w:val="00511BCA"/>
    <w:rsid w:val="00515DAF"/>
    <w:rsid w:val="00536782"/>
    <w:rsid w:val="00537D83"/>
    <w:rsid w:val="005514F4"/>
    <w:rsid w:val="00573A70"/>
    <w:rsid w:val="00573E6B"/>
    <w:rsid w:val="0057632E"/>
    <w:rsid w:val="00580D76"/>
    <w:rsid w:val="00584EE9"/>
    <w:rsid w:val="005B4275"/>
    <w:rsid w:val="005E1681"/>
    <w:rsid w:val="005E71A5"/>
    <w:rsid w:val="00604857"/>
    <w:rsid w:val="00612C4C"/>
    <w:rsid w:val="00626179"/>
    <w:rsid w:val="00634C0D"/>
    <w:rsid w:val="006367CB"/>
    <w:rsid w:val="0064025A"/>
    <w:rsid w:val="00653D77"/>
    <w:rsid w:val="00673A6A"/>
    <w:rsid w:val="00675C08"/>
    <w:rsid w:val="006817C8"/>
    <w:rsid w:val="00683D92"/>
    <w:rsid w:val="006B497D"/>
    <w:rsid w:val="006E6367"/>
    <w:rsid w:val="006F1EB9"/>
    <w:rsid w:val="00713D81"/>
    <w:rsid w:val="00723E05"/>
    <w:rsid w:val="00725B7B"/>
    <w:rsid w:val="00734774"/>
    <w:rsid w:val="00735B21"/>
    <w:rsid w:val="007405AD"/>
    <w:rsid w:val="00760E8F"/>
    <w:rsid w:val="00763CC6"/>
    <w:rsid w:val="0077552B"/>
    <w:rsid w:val="00776923"/>
    <w:rsid w:val="007905F0"/>
    <w:rsid w:val="007918B8"/>
    <w:rsid w:val="007A4F61"/>
    <w:rsid w:val="007A63B8"/>
    <w:rsid w:val="007A7BD0"/>
    <w:rsid w:val="007B601F"/>
    <w:rsid w:val="007E50AE"/>
    <w:rsid w:val="007F6631"/>
    <w:rsid w:val="0080209F"/>
    <w:rsid w:val="00815C72"/>
    <w:rsid w:val="00821CA0"/>
    <w:rsid w:val="008343BD"/>
    <w:rsid w:val="0084053C"/>
    <w:rsid w:val="00842A9E"/>
    <w:rsid w:val="0084647E"/>
    <w:rsid w:val="008661E3"/>
    <w:rsid w:val="00867047"/>
    <w:rsid w:val="0087449B"/>
    <w:rsid w:val="00883992"/>
    <w:rsid w:val="008843D4"/>
    <w:rsid w:val="008A4C18"/>
    <w:rsid w:val="008A5E5D"/>
    <w:rsid w:val="008A5E81"/>
    <w:rsid w:val="008A6204"/>
    <w:rsid w:val="008B5B21"/>
    <w:rsid w:val="008C2324"/>
    <w:rsid w:val="008C2A18"/>
    <w:rsid w:val="008D7AF9"/>
    <w:rsid w:val="008E6168"/>
    <w:rsid w:val="008F306E"/>
    <w:rsid w:val="009017CC"/>
    <w:rsid w:val="00904CB9"/>
    <w:rsid w:val="00905539"/>
    <w:rsid w:val="00910B27"/>
    <w:rsid w:val="00912473"/>
    <w:rsid w:val="009332C4"/>
    <w:rsid w:val="009471B1"/>
    <w:rsid w:val="00955F14"/>
    <w:rsid w:val="0098128D"/>
    <w:rsid w:val="009A2E99"/>
    <w:rsid w:val="009A7B71"/>
    <w:rsid w:val="009B0A19"/>
    <w:rsid w:val="009C2CB3"/>
    <w:rsid w:val="009F6FF1"/>
    <w:rsid w:val="00A151AF"/>
    <w:rsid w:val="00A171CF"/>
    <w:rsid w:val="00A235EE"/>
    <w:rsid w:val="00A34625"/>
    <w:rsid w:val="00A35BB5"/>
    <w:rsid w:val="00A47B64"/>
    <w:rsid w:val="00A51CF1"/>
    <w:rsid w:val="00A65563"/>
    <w:rsid w:val="00A703DF"/>
    <w:rsid w:val="00A74660"/>
    <w:rsid w:val="00A84E48"/>
    <w:rsid w:val="00A866E7"/>
    <w:rsid w:val="00A90C23"/>
    <w:rsid w:val="00A943AE"/>
    <w:rsid w:val="00AA6911"/>
    <w:rsid w:val="00AB7215"/>
    <w:rsid w:val="00AD1D87"/>
    <w:rsid w:val="00AE5DA0"/>
    <w:rsid w:val="00AE5DC8"/>
    <w:rsid w:val="00AE6E35"/>
    <w:rsid w:val="00B16AC9"/>
    <w:rsid w:val="00B17F58"/>
    <w:rsid w:val="00B20485"/>
    <w:rsid w:val="00B54BFE"/>
    <w:rsid w:val="00B55279"/>
    <w:rsid w:val="00B60CCF"/>
    <w:rsid w:val="00B752F6"/>
    <w:rsid w:val="00B925F3"/>
    <w:rsid w:val="00BC5DD1"/>
    <w:rsid w:val="00BD3FB1"/>
    <w:rsid w:val="00BE41F9"/>
    <w:rsid w:val="00BE6139"/>
    <w:rsid w:val="00C15003"/>
    <w:rsid w:val="00C26CBD"/>
    <w:rsid w:val="00C3267C"/>
    <w:rsid w:val="00C44AD0"/>
    <w:rsid w:val="00C52D1B"/>
    <w:rsid w:val="00C64D77"/>
    <w:rsid w:val="00C6597E"/>
    <w:rsid w:val="00C86DC0"/>
    <w:rsid w:val="00C87A10"/>
    <w:rsid w:val="00C91905"/>
    <w:rsid w:val="00C92783"/>
    <w:rsid w:val="00C93E7D"/>
    <w:rsid w:val="00C94B68"/>
    <w:rsid w:val="00C97B28"/>
    <w:rsid w:val="00CE5FCC"/>
    <w:rsid w:val="00CF5C87"/>
    <w:rsid w:val="00D04E51"/>
    <w:rsid w:val="00D065F1"/>
    <w:rsid w:val="00D16010"/>
    <w:rsid w:val="00D16491"/>
    <w:rsid w:val="00D3594D"/>
    <w:rsid w:val="00D622A0"/>
    <w:rsid w:val="00D630D9"/>
    <w:rsid w:val="00D75D24"/>
    <w:rsid w:val="00D86086"/>
    <w:rsid w:val="00D9461E"/>
    <w:rsid w:val="00DD0D23"/>
    <w:rsid w:val="00DE7AFF"/>
    <w:rsid w:val="00DF39E5"/>
    <w:rsid w:val="00E34DB3"/>
    <w:rsid w:val="00E410B9"/>
    <w:rsid w:val="00E44275"/>
    <w:rsid w:val="00E5522F"/>
    <w:rsid w:val="00E6270A"/>
    <w:rsid w:val="00E6746A"/>
    <w:rsid w:val="00E81DB1"/>
    <w:rsid w:val="00E96066"/>
    <w:rsid w:val="00EB191E"/>
    <w:rsid w:val="00EB2574"/>
    <w:rsid w:val="00EC63E7"/>
    <w:rsid w:val="00ED424D"/>
    <w:rsid w:val="00F35C18"/>
    <w:rsid w:val="00F40DCF"/>
    <w:rsid w:val="00F64A39"/>
    <w:rsid w:val="00F67528"/>
    <w:rsid w:val="00F711BE"/>
    <w:rsid w:val="00F76961"/>
    <w:rsid w:val="00F92E0F"/>
    <w:rsid w:val="00FE7F6E"/>
    <w:rsid w:val="00FF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71A5"/>
    <w:pPr>
      <w:suppressAutoHyphens/>
    </w:pPr>
    <w:rPr>
      <w:sz w:val="24"/>
      <w:szCs w:val="24"/>
      <w:lang w:val="en-GB" w:eastAsia="ar-SA"/>
    </w:rPr>
  </w:style>
  <w:style w:type="paragraph" w:styleId="Heading1">
    <w:name w:val="heading 1"/>
    <w:basedOn w:val="Normal"/>
    <w:next w:val="Normal"/>
    <w:qFormat/>
    <w:rsid w:val="005E71A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5E71A5"/>
    <w:pPr>
      <w:keepNext/>
      <w:numPr>
        <w:ilvl w:val="1"/>
        <w:numId w:val="3"/>
      </w:numPr>
      <w:outlineLvl w:val="1"/>
    </w:pPr>
    <w:rPr>
      <w:rFonts w:ascii="Arial" w:hAnsi="Arial" w:cs="Arial"/>
      <w:b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5E71A5"/>
    <w:rPr>
      <w:rFonts w:ascii="Symbol" w:hAnsi="Symbol"/>
    </w:rPr>
  </w:style>
  <w:style w:type="character" w:customStyle="1" w:styleId="WW8Num2z0">
    <w:name w:val="WW8Num2z0"/>
    <w:rsid w:val="005E71A5"/>
    <w:rPr>
      <w:rFonts w:ascii="Symbol" w:hAnsi="Symbol"/>
    </w:rPr>
  </w:style>
  <w:style w:type="character" w:customStyle="1" w:styleId="Absatz-Standardschriftart">
    <w:name w:val="Absatz-Standardschriftart"/>
    <w:rsid w:val="005E71A5"/>
  </w:style>
  <w:style w:type="character" w:customStyle="1" w:styleId="WW8Num1z1">
    <w:name w:val="WW8Num1z1"/>
    <w:rsid w:val="005E71A5"/>
    <w:rPr>
      <w:rFonts w:ascii="Courier New" w:hAnsi="Courier New" w:cs="Courier New"/>
    </w:rPr>
  </w:style>
  <w:style w:type="character" w:customStyle="1" w:styleId="WW8Num1z2">
    <w:name w:val="WW8Num1z2"/>
    <w:rsid w:val="005E71A5"/>
    <w:rPr>
      <w:rFonts w:ascii="Wingdings" w:hAnsi="Wingdings"/>
    </w:rPr>
  </w:style>
  <w:style w:type="character" w:customStyle="1" w:styleId="WW8Num2z1">
    <w:name w:val="WW8Num2z1"/>
    <w:rsid w:val="005E71A5"/>
    <w:rPr>
      <w:rFonts w:ascii="Courier New" w:hAnsi="Courier New" w:cs="Courier New"/>
    </w:rPr>
  </w:style>
  <w:style w:type="character" w:customStyle="1" w:styleId="WW8Num2z2">
    <w:name w:val="WW8Num2z2"/>
    <w:rsid w:val="005E71A5"/>
    <w:rPr>
      <w:rFonts w:ascii="Wingdings" w:hAnsi="Wingdings"/>
    </w:rPr>
  </w:style>
  <w:style w:type="character" w:customStyle="1" w:styleId="WW8Num3z0">
    <w:name w:val="WW8Num3z0"/>
    <w:rsid w:val="005E71A5"/>
    <w:rPr>
      <w:rFonts w:ascii="Symbol" w:hAnsi="Symbol"/>
    </w:rPr>
  </w:style>
  <w:style w:type="character" w:customStyle="1" w:styleId="WW8Num3z1">
    <w:name w:val="WW8Num3z1"/>
    <w:rsid w:val="005E71A5"/>
    <w:rPr>
      <w:rFonts w:ascii="Courier New" w:hAnsi="Courier New" w:cs="Courier New"/>
    </w:rPr>
  </w:style>
  <w:style w:type="character" w:customStyle="1" w:styleId="WW8Num3z2">
    <w:name w:val="WW8Num3z2"/>
    <w:rsid w:val="005E71A5"/>
    <w:rPr>
      <w:rFonts w:ascii="Wingdings" w:hAnsi="Wingdings"/>
    </w:rPr>
  </w:style>
  <w:style w:type="character" w:customStyle="1" w:styleId="WW8Num4z0">
    <w:name w:val="WW8Num4z0"/>
    <w:rsid w:val="005E71A5"/>
    <w:rPr>
      <w:rFonts w:ascii="Symbol" w:hAnsi="Symbol"/>
    </w:rPr>
  </w:style>
  <w:style w:type="character" w:customStyle="1" w:styleId="WW8Num4z1">
    <w:name w:val="WW8Num4z1"/>
    <w:rsid w:val="005E71A5"/>
    <w:rPr>
      <w:rFonts w:ascii="Courier New" w:hAnsi="Courier New" w:cs="Courier New"/>
    </w:rPr>
  </w:style>
  <w:style w:type="character" w:customStyle="1" w:styleId="WW8Num4z2">
    <w:name w:val="WW8Num4z2"/>
    <w:rsid w:val="005E71A5"/>
    <w:rPr>
      <w:rFonts w:ascii="Wingdings" w:hAnsi="Wingdings"/>
    </w:rPr>
  </w:style>
  <w:style w:type="character" w:customStyle="1" w:styleId="WW8Num5z0">
    <w:name w:val="WW8Num5z0"/>
    <w:rsid w:val="005E71A5"/>
    <w:rPr>
      <w:rFonts w:ascii="Symbol" w:hAnsi="Symbol"/>
    </w:rPr>
  </w:style>
  <w:style w:type="character" w:customStyle="1" w:styleId="WW8Num5z1">
    <w:name w:val="WW8Num5z1"/>
    <w:rsid w:val="005E71A5"/>
    <w:rPr>
      <w:rFonts w:ascii="Courier New" w:hAnsi="Courier New" w:cs="Courier New"/>
    </w:rPr>
  </w:style>
  <w:style w:type="character" w:customStyle="1" w:styleId="WW8Num5z2">
    <w:name w:val="WW8Num5z2"/>
    <w:rsid w:val="005E71A5"/>
    <w:rPr>
      <w:rFonts w:ascii="Wingdings" w:hAnsi="Wingdings"/>
    </w:rPr>
  </w:style>
  <w:style w:type="character" w:customStyle="1" w:styleId="WW8Num6z0">
    <w:name w:val="WW8Num6z0"/>
    <w:rsid w:val="005E71A5"/>
    <w:rPr>
      <w:rFonts w:ascii="Symbol" w:hAnsi="Symbol"/>
    </w:rPr>
  </w:style>
  <w:style w:type="character" w:customStyle="1" w:styleId="WW8Num6z1">
    <w:name w:val="WW8Num6z1"/>
    <w:rsid w:val="005E71A5"/>
    <w:rPr>
      <w:rFonts w:ascii="Courier New" w:hAnsi="Courier New" w:cs="Courier New"/>
    </w:rPr>
  </w:style>
  <w:style w:type="character" w:customStyle="1" w:styleId="WW8Num6z2">
    <w:name w:val="WW8Num6z2"/>
    <w:rsid w:val="005E71A5"/>
    <w:rPr>
      <w:rFonts w:ascii="Wingdings" w:hAnsi="Wingdings"/>
    </w:rPr>
  </w:style>
  <w:style w:type="character" w:styleId="Emphasis">
    <w:name w:val="Emphasis"/>
    <w:qFormat/>
    <w:rsid w:val="005E71A5"/>
    <w:rPr>
      <w:i/>
      <w:iCs/>
    </w:rPr>
  </w:style>
  <w:style w:type="character" w:styleId="Strong">
    <w:name w:val="Strong"/>
    <w:qFormat/>
    <w:rsid w:val="005E71A5"/>
    <w:rPr>
      <w:b/>
      <w:bCs/>
    </w:rPr>
  </w:style>
  <w:style w:type="paragraph" w:customStyle="1" w:styleId="Heading">
    <w:name w:val="Heading"/>
    <w:basedOn w:val="Normal"/>
    <w:next w:val="BodyText"/>
    <w:rsid w:val="005E71A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5E71A5"/>
    <w:pPr>
      <w:spacing w:after="120"/>
    </w:pPr>
  </w:style>
  <w:style w:type="paragraph" w:styleId="List">
    <w:name w:val="List"/>
    <w:basedOn w:val="BodyText"/>
    <w:rsid w:val="005E71A5"/>
    <w:rPr>
      <w:rFonts w:cs="Tahoma"/>
    </w:rPr>
  </w:style>
  <w:style w:type="paragraph" w:styleId="Caption">
    <w:name w:val="caption"/>
    <w:basedOn w:val="Normal"/>
    <w:qFormat/>
    <w:rsid w:val="005E71A5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5E71A5"/>
    <w:pPr>
      <w:suppressLineNumbers/>
    </w:pPr>
    <w:rPr>
      <w:rFonts w:cs="Tahoma"/>
    </w:rPr>
  </w:style>
  <w:style w:type="paragraph" w:styleId="BodyText2">
    <w:name w:val="Body Text 2"/>
    <w:basedOn w:val="Normal"/>
    <w:rsid w:val="005E71A5"/>
    <w:rPr>
      <w:rFonts w:ascii="Arial" w:hAnsi="Arial" w:cs="Arial"/>
      <w:sz w:val="20"/>
      <w:lang w:val="en-US"/>
    </w:rPr>
  </w:style>
  <w:style w:type="paragraph" w:styleId="BalloonText">
    <w:name w:val="Balloon Text"/>
    <w:basedOn w:val="Normal"/>
    <w:rsid w:val="005E71A5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BodyText"/>
    <w:rsid w:val="005E71A5"/>
  </w:style>
  <w:style w:type="paragraph" w:customStyle="1" w:styleId="TableContents">
    <w:name w:val="Table Contents"/>
    <w:basedOn w:val="Normal"/>
    <w:rsid w:val="005E71A5"/>
    <w:pPr>
      <w:suppressLineNumbers/>
    </w:pPr>
  </w:style>
  <w:style w:type="paragraph" w:customStyle="1" w:styleId="TableHeading">
    <w:name w:val="Table Heading"/>
    <w:basedOn w:val="TableContents"/>
    <w:rsid w:val="005E71A5"/>
    <w:pPr>
      <w:jc w:val="center"/>
    </w:pPr>
    <w:rPr>
      <w:b/>
      <w:bCs/>
    </w:rPr>
  </w:style>
  <w:style w:type="character" w:customStyle="1" w:styleId="apple-style-span">
    <w:name w:val="apple-style-span"/>
    <w:rsid w:val="007E50AE"/>
  </w:style>
  <w:style w:type="character" w:styleId="Hyperlink">
    <w:name w:val="Hyperlink"/>
    <w:basedOn w:val="DefaultParagraphFont"/>
    <w:rsid w:val="002A7F42"/>
    <w:rPr>
      <w:color w:val="0000FF" w:themeColor="hyperlink"/>
      <w:u w:val="single"/>
    </w:rPr>
  </w:style>
  <w:style w:type="character" w:customStyle="1" w:styleId="hps">
    <w:name w:val="hps"/>
    <w:basedOn w:val="DefaultParagraphFont"/>
    <w:rsid w:val="00152C64"/>
  </w:style>
  <w:style w:type="paragraph" w:styleId="ListParagraph">
    <w:name w:val="List Paragraph"/>
    <w:basedOn w:val="Normal"/>
    <w:uiPriority w:val="34"/>
    <w:qFormat/>
    <w:rsid w:val="007347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71A5"/>
    <w:pPr>
      <w:suppressAutoHyphens/>
    </w:pPr>
    <w:rPr>
      <w:sz w:val="24"/>
      <w:szCs w:val="24"/>
      <w:lang w:val="en-GB" w:eastAsia="ar-SA"/>
    </w:rPr>
  </w:style>
  <w:style w:type="paragraph" w:styleId="Heading1">
    <w:name w:val="heading 1"/>
    <w:basedOn w:val="Normal"/>
    <w:next w:val="Normal"/>
    <w:qFormat/>
    <w:rsid w:val="005E71A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5E71A5"/>
    <w:pPr>
      <w:keepNext/>
      <w:numPr>
        <w:ilvl w:val="1"/>
        <w:numId w:val="3"/>
      </w:numPr>
      <w:outlineLvl w:val="1"/>
    </w:pPr>
    <w:rPr>
      <w:rFonts w:ascii="Arial" w:hAnsi="Arial" w:cs="Arial"/>
      <w:b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5E71A5"/>
    <w:rPr>
      <w:rFonts w:ascii="Symbol" w:hAnsi="Symbol"/>
    </w:rPr>
  </w:style>
  <w:style w:type="character" w:customStyle="1" w:styleId="WW8Num2z0">
    <w:name w:val="WW8Num2z0"/>
    <w:rsid w:val="005E71A5"/>
    <w:rPr>
      <w:rFonts w:ascii="Symbol" w:hAnsi="Symbol"/>
    </w:rPr>
  </w:style>
  <w:style w:type="character" w:customStyle="1" w:styleId="Absatz-Standardschriftart">
    <w:name w:val="Absatz-Standardschriftart"/>
    <w:rsid w:val="005E71A5"/>
  </w:style>
  <w:style w:type="character" w:customStyle="1" w:styleId="WW8Num1z1">
    <w:name w:val="WW8Num1z1"/>
    <w:rsid w:val="005E71A5"/>
    <w:rPr>
      <w:rFonts w:ascii="Courier New" w:hAnsi="Courier New" w:cs="Courier New"/>
    </w:rPr>
  </w:style>
  <w:style w:type="character" w:customStyle="1" w:styleId="WW8Num1z2">
    <w:name w:val="WW8Num1z2"/>
    <w:rsid w:val="005E71A5"/>
    <w:rPr>
      <w:rFonts w:ascii="Wingdings" w:hAnsi="Wingdings"/>
    </w:rPr>
  </w:style>
  <w:style w:type="character" w:customStyle="1" w:styleId="WW8Num2z1">
    <w:name w:val="WW8Num2z1"/>
    <w:rsid w:val="005E71A5"/>
    <w:rPr>
      <w:rFonts w:ascii="Courier New" w:hAnsi="Courier New" w:cs="Courier New"/>
    </w:rPr>
  </w:style>
  <w:style w:type="character" w:customStyle="1" w:styleId="WW8Num2z2">
    <w:name w:val="WW8Num2z2"/>
    <w:rsid w:val="005E71A5"/>
    <w:rPr>
      <w:rFonts w:ascii="Wingdings" w:hAnsi="Wingdings"/>
    </w:rPr>
  </w:style>
  <w:style w:type="character" w:customStyle="1" w:styleId="WW8Num3z0">
    <w:name w:val="WW8Num3z0"/>
    <w:rsid w:val="005E71A5"/>
    <w:rPr>
      <w:rFonts w:ascii="Symbol" w:hAnsi="Symbol"/>
    </w:rPr>
  </w:style>
  <w:style w:type="character" w:customStyle="1" w:styleId="WW8Num3z1">
    <w:name w:val="WW8Num3z1"/>
    <w:rsid w:val="005E71A5"/>
    <w:rPr>
      <w:rFonts w:ascii="Courier New" w:hAnsi="Courier New" w:cs="Courier New"/>
    </w:rPr>
  </w:style>
  <w:style w:type="character" w:customStyle="1" w:styleId="WW8Num3z2">
    <w:name w:val="WW8Num3z2"/>
    <w:rsid w:val="005E71A5"/>
    <w:rPr>
      <w:rFonts w:ascii="Wingdings" w:hAnsi="Wingdings"/>
    </w:rPr>
  </w:style>
  <w:style w:type="character" w:customStyle="1" w:styleId="WW8Num4z0">
    <w:name w:val="WW8Num4z0"/>
    <w:rsid w:val="005E71A5"/>
    <w:rPr>
      <w:rFonts w:ascii="Symbol" w:hAnsi="Symbol"/>
    </w:rPr>
  </w:style>
  <w:style w:type="character" w:customStyle="1" w:styleId="WW8Num4z1">
    <w:name w:val="WW8Num4z1"/>
    <w:rsid w:val="005E71A5"/>
    <w:rPr>
      <w:rFonts w:ascii="Courier New" w:hAnsi="Courier New" w:cs="Courier New"/>
    </w:rPr>
  </w:style>
  <w:style w:type="character" w:customStyle="1" w:styleId="WW8Num4z2">
    <w:name w:val="WW8Num4z2"/>
    <w:rsid w:val="005E71A5"/>
    <w:rPr>
      <w:rFonts w:ascii="Wingdings" w:hAnsi="Wingdings"/>
    </w:rPr>
  </w:style>
  <w:style w:type="character" w:customStyle="1" w:styleId="WW8Num5z0">
    <w:name w:val="WW8Num5z0"/>
    <w:rsid w:val="005E71A5"/>
    <w:rPr>
      <w:rFonts w:ascii="Symbol" w:hAnsi="Symbol"/>
    </w:rPr>
  </w:style>
  <w:style w:type="character" w:customStyle="1" w:styleId="WW8Num5z1">
    <w:name w:val="WW8Num5z1"/>
    <w:rsid w:val="005E71A5"/>
    <w:rPr>
      <w:rFonts w:ascii="Courier New" w:hAnsi="Courier New" w:cs="Courier New"/>
    </w:rPr>
  </w:style>
  <w:style w:type="character" w:customStyle="1" w:styleId="WW8Num5z2">
    <w:name w:val="WW8Num5z2"/>
    <w:rsid w:val="005E71A5"/>
    <w:rPr>
      <w:rFonts w:ascii="Wingdings" w:hAnsi="Wingdings"/>
    </w:rPr>
  </w:style>
  <w:style w:type="character" w:customStyle="1" w:styleId="WW8Num6z0">
    <w:name w:val="WW8Num6z0"/>
    <w:rsid w:val="005E71A5"/>
    <w:rPr>
      <w:rFonts w:ascii="Symbol" w:hAnsi="Symbol"/>
    </w:rPr>
  </w:style>
  <w:style w:type="character" w:customStyle="1" w:styleId="WW8Num6z1">
    <w:name w:val="WW8Num6z1"/>
    <w:rsid w:val="005E71A5"/>
    <w:rPr>
      <w:rFonts w:ascii="Courier New" w:hAnsi="Courier New" w:cs="Courier New"/>
    </w:rPr>
  </w:style>
  <w:style w:type="character" w:customStyle="1" w:styleId="WW8Num6z2">
    <w:name w:val="WW8Num6z2"/>
    <w:rsid w:val="005E71A5"/>
    <w:rPr>
      <w:rFonts w:ascii="Wingdings" w:hAnsi="Wingdings"/>
    </w:rPr>
  </w:style>
  <w:style w:type="character" w:styleId="Emphasis">
    <w:name w:val="Emphasis"/>
    <w:qFormat/>
    <w:rsid w:val="005E71A5"/>
    <w:rPr>
      <w:i/>
      <w:iCs/>
    </w:rPr>
  </w:style>
  <w:style w:type="character" w:styleId="Strong">
    <w:name w:val="Strong"/>
    <w:qFormat/>
    <w:rsid w:val="005E71A5"/>
    <w:rPr>
      <w:b/>
      <w:bCs/>
    </w:rPr>
  </w:style>
  <w:style w:type="paragraph" w:customStyle="1" w:styleId="Heading">
    <w:name w:val="Heading"/>
    <w:basedOn w:val="Normal"/>
    <w:next w:val="BodyText"/>
    <w:rsid w:val="005E71A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5E71A5"/>
    <w:pPr>
      <w:spacing w:after="120"/>
    </w:pPr>
  </w:style>
  <w:style w:type="paragraph" w:styleId="List">
    <w:name w:val="List"/>
    <w:basedOn w:val="BodyText"/>
    <w:rsid w:val="005E71A5"/>
    <w:rPr>
      <w:rFonts w:cs="Tahoma"/>
    </w:rPr>
  </w:style>
  <w:style w:type="paragraph" w:styleId="Caption">
    <w:name w:val="caption"/>
    <w:basedOn w:val="Normal"/>
    <w:qFormat/>
    <w:rsid w:val="005E71A5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5E71A5"/>
    <w:pPr>
      <w:suppressLineNumbers/>
    </w:pPr>
    <w:rPr>
      <w:rFonts w:cs="Tahoma"/>
    </w:rPr>
  </w:style>
  <w:style w:type="paragraph" w:styleId="BodyText2">
    <w:name w:val="Body Text 2"/>
    <w:basedOn w:val="Normal"/>
    <w:rsid w:val="005E71A5"/>
    <w:rPr>
      <w:rFonts w:ascii="Arial" w:hAnsi="Arial" w:cs="Arial"/>
      <w:sz w:val="20"/>
      <w:lang w:val="en-US"/>
    </w:rPr>
  </w:style>
  <w:style w:type="paragraph" w:styleId="BalloonText">
    <w:name w:val="Balloon Text"/>
    <w:basedOn w:val="Normal"/>
    <w:rsid w:val="005E71A5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BodyText"/>
    <w:rsid w:val="005E71A5"/>
  </w:style>
  <w:style w:type="paragraph" w:customStyle="1" w:styleId="TableContents">
    <w:name w:val="Table Contents"/>
    <w:basedOn w:val="Normal"/>
    <w:rsid w:val="005E71A5"/>
    <w:pPr>
      <w:suppressLineNumbers/>
    </w:pPr>
  </w:style>
  <w:style w:type="paragraph" w:customStyle="1" w:styleId="TableHeading">
    <w:name w:val="Table Heading"/>
    <w:basedOn w:val="TableContents"/>
    <w:rsid w:val="005E71A5"/>
    <w:pPr>
      <w:jc w:val="center"/>
    </w:pPr>
    <w:rPr>
      <w:b/>
      <w:bCs/>
    </w:rPr>
  </w:style>
  <w:style w:type="character" w:customStyle="1" w:styleId="apple-style-span">
    <w:name w:val="apple-style-span"/>
    <w:rsid w:val="007E50AE"/>
  </w:style>
  <w:style w:type="character" w:styleId="Hyperlink">
    <w:name w:val="Hyperlink"/>
    <w:basedOn w:val="DefaultParagraphFont"/>
    <w:rsid w:val="002A7F42"/>
    <w:rPr>
      <w:color w:val="0000FF" w:themeColor="hyperlink"/>
      <w:u w:val="single"/>
    </w:rPr>
  </w:style>
  <w:style w:type="character" w:customStyle="1" w:styleId="hps">
    <w:name w:val="hps"/>
    <w:basedOn w:val="DefaultParagraphFont"/>
    <w:rsid w:val="00152C64"/>
  </w:style>
  <w:style w:type="paragraph" w:styleId="ListParagraph">
    <w:name w:val="List Paragraph"/>
    <w:basedOn w:val="Normal"/>
    <w:uiPriority w:val="34"/>
    <w:qFormat/>
    <w:rsid w:val="00734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34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24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14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212862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55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89539">
                      <w:marLeft w:val="18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0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3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3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24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18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97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51985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95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644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6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81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54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14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2064131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907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4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6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3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96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57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25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46873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465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34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3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7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9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2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24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99710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55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175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449DD8-75AB-4CC7-A946-9D954C1BC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1219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Katharine Moss</vt:lpstr>
    </vt:vector>
  </TitlesOfParts>
  <Company>Washington and Lee University</Company>
  <LinksUpToDate>false</LinksUpToDate>
  <CharactersWithSpaces>7909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Katharine Moss</dc:title>
  <dc:creator>vas</dc:creator>
  <cp:lastModifiedBy>Joao</cp:lastModifiedBy>
  <cp:revision>33</cp:revision>
  <cp:lastPrinted>2011-11-17T00:27:00Z</cp:lastPrinted>
  <dcterms:created xsi:type="dcterms:W3CDTF">2012-01-16T22:28:00Z</dcterms:created>
  <dcterms:modified xsi:type="dcterms:W3CDTF">2012-02-25T20:57:00Z</dcterms:modified>
</cp:coreProperties>
</file>