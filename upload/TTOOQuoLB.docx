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773" w:rsidRPr="009C031C" w:rsidRDefault="00F11773" w:rsidP="00F11773">
      <w:pPr>
        <w:tabs>
          <w:tab w:val="left" w:pos="5370"/>
        </w:tabs>
        <w:jc w:val="center"/>
        <w:rPr>
          <w:b/>
          <w:i/>
          <w:sz w:val="28"/>
          <w:szCs w:val="28"/>
        </w:rPr>
      </w:pPr>
      <w:r w:rsidRPr="009C031C">
        <w:rPr>
          <w:b/>
          <w:i/>
          <w:sz w:val="28"/>
          <w:szCs w:val="28"/>
        </w:rPr>
        <w:t>Laura K. Mason</w:t>
      </w:r>
    </w:p>
    <w:p w:rsidR="00F11773" w:rsidRPr="00F56D89" w:rsidRDefault="00F56D89" w:rsidP="00F11773">
      <w:pPr>
        <w:tabs>
          <w:tab w:val="left" w:pos="5370"/>
        </w:tabs>
        <w:jc w:val="center"/>
        <w:rPr>
          <w:lang w:val="en-US"/>
        </w:rPr>
      </w:pPr>
      <w:r>
        <w:rPr>
          <w:lang w:val="en-US"/>
        </w:rPr>
        <w:t>12525 Pine Valley Club Drive, Charlotte, NC 28277</w:t>
      </w:r>
    </w:p>
    <w:p w:rsidR="00F11773" w:rsidRDefault="005F6828" w:rsidP="00F11773">
      <w:pPr>
        <w:tabs>
          <w:tab w:val="left" w:pos="5370"/>
        </w:tabs>
        <w:jc w:val="center"/>
      </w:pPr>
      <w:hyperlink r:id="rId5" w:history="1">
        <w:r w:rsidR="00F11773" w:rsidRPr="005D6CCE">
          <w:rPr>
            <w:rStyle w:val="Hyperlink"/>
          </w:rPr>
          <w:t>LauraKMason@gmail.com</w:t>
        </w:r>
      </w:hyperlink>
    </w:p>
    <w:p w:rsidR="00F11773" w:rsidRDefault="00F11773" w:rsidP="00F11773">
      <w:pPr>
        <w:tabs>
          <w:tab w:val="left" w:pos="5370"/>
        </w:tabs>
        <w:jc w:val="center"/>
      </w:pPr>
    </w:p>
    <w:p w:rsidR="00F11773" w:rsidRDefault="00F11773" w:rsidP="00F11773">
      <w:pPr>
        <w:tabs>
          <w:tab w:val="left" w:pos="5370"/>
        </w:tabs>
        <w:rPr>
          <w:b/>
          <w:sz w:val="27"/>
          <w:szCs w:val="27"/>
        </w:rPr>
      </w:pPr>
      <w:r>
        <w:rPr>
          <w:b/>
          <w:sz w:val="27"/>
          <w:szCs w:val="27"/>
        </w:rPr>
        <w:t>Objective</w:t>
      </w:r>
    </w:p>
    <w:p w:rsidR="00F11773" w:rsidRDefault="00F11773" w:rsidP="00F11773">
      <w:pPr>
        <w:tabs>
          <w:tab w:val="left" w:pos="5370"/>
        </w:tabs>
      </w:pPr>
      <w:r>
        <w:t>Obtain challenging position teaching ESL utilizing demonstrated interpersonal and administrative skills.</w:t>
      </w:r>
    </w:p>
    <w:p w:rsidR="00F11773" w:rsidRDefault="00F11773" w:rsidP="00F11773">
      <w:pPr>
        <w:tabs>
          <w:tab w:val="left" w:pos="5370"/>
        </w:tabs>
      </w:pPr>
    </w:p>
    <w:p w:rsidR="00F11773" w:rsidRDefault="00F11773" w:rsidP="00F11773">
      <w:pPr>
        <w:tabs>
          <w:tab w:val="left" w:pos="5370"/>
        </w:tabs>
        <w:rPr>
          <w:b/>
          <w:sz w:val="28"/>
          <w:szCs w:val="28"/>
        </w:rPr>
      </w:pPr>
      <w:r>
        <w:rPr>
          <w:b/>
          <w:sz w:val="28"/>
          <w:szCs w:val="28"/>
        </w:rPr>
        <w:t>Education</w:t>
      </w:r>
    </w:p>
    <w:p w:rsidR="00F11773" w:rsidRDefault="00F11773" w:rsidP="00F11773">
      <w:pPr>
        <w:tabs>
          <w:tab w:val="left" w:pos="5370"/>
        </w:tabs>
      </w:pPr>
      <w:smartTag w:uri="urn:schemas-microsoft-com:office:smarttags" w:element="PlaceType">
        <w:r>
          <w:rPr>
            <w:b/>
          </w:rPr>
          <w:t>College</w:t>
        </w:r>
      </w:smartTag>
      <w:r>
        <w:rPr>
          <w:b/>
        </w:rPr>
        <w:t xml:space="preserve"> of </w:t>
      </w:r>
      <w:smartTag w:uri="urn:schemas-microsoft-com:office:smarttags" w:element="PlaceName">
        <w:r>
          <w:rPr>
            <w:b/>
          </w:rPr>
          <w:t>Charleston</w:t>
        </w:r>
      </w:smartTag>
      <w:r>
        <w:rPr>
          <w:b/>
        </w:rPr>
        <w:t xml:space="preserve">, </w:t>
      </w:r>
      <w:smartTag w:uri="urn:schemas-microsoft-com:office:smarttags" w:element="place">
        <w:smartTag w:uri="urn:schemas-microsoft-com:office:smarttags" w:element="City">
          <w:r>
            <w:t>Charleston</w:t>
          </w:r>
        </w:smartTag>
        <w:r>
          <w:t xml:space="preserve">, </w:t>
        </w:r>
        <w:smartTag w:uri="urn:schemas-microsoft-com:office:smarttags" w:element="State">
          <w:r>
            <w:t>SC</w:t>
          </w:r>
        </w:smartTag>
      </w:smartTag>
    </w:p>
    <w:p w:rsidR="00F11773" w:rsidRDefault="00F11773" w:rsidP="00F11773">
      <w:pPr>
        <w:numPr>
          <w:ilvl w:val="0"/>
          <w:numId w:val="13"/>
        </w:numPr>
        <w:shd w:val="clear" w:color="auto" w:fill="auto"/>
        <w:tabs>
          <w:tab w:val="left" w:pos="5370"/>
        </w:tabs>
      </w:pPr>
      <w:r>
        <w:t>Bachelor of Arts in Spanish 2007 </w:t>
      </w:r>
    </w:p>
    <w:p w:rsidR="00F11773" w:rsidRPr="00561D3C" w:rsidRDefault="00F11773" w:rsidP="00F11773">
      <w:pPr>
        <w:numPr>
          <w:ilvl w:val="0"/>
          <w:numId w:val="13"/>
        </w:numPr>
        <w:shd w:val="clear" w:color="auto" w:fill="auto"/>
        <w:tabs>
          <w:tab w:val="left" w:pos="5370"/>
        </w:tabs>
      </w:pPr>
      <w:r>
        <w:t xml:space="preserve">Bachelor of Arts in Latin American </w:t>
      </w:r>
      <w:smartTag w:uri="urn:schemas-microsoft-com:office:smarttags" w:element="place">
        <w:r>
          <w:t>Caribbean</w:t>
        </w:r>
      </w:smartTag>
      <w:r>
        <w:t xml:space="preserve"> Studies 2007 </w:t>
      </w:r>
    </w:p>
    <w:p w:rsidR="00F11773" w:rsidRDefault="00F11773" w:rsidP="00F11773">
      <w:pPr>
        <w:tabs>
          <w:tab w:val="left" w:pos="5370"/>
        </w:tabs>
      </w:pPr>
    </w:p>
    <w:p w:rsidR="00F11773" w:rsidRDefault="00F11773" w:rsidP="00F11773">
      <w:pPr>
        <w:tabs>
          <w:tab w:val="left" w:pos="5370"/>
        </w:tabs>
      </w:pPr>
      <w:r>
        <w:rPr>
          <w:b/>
        </w:rPr>
        <w:t xml:space="preserve">Forester Instituto Internacional, </w:t>
      </w:r>
      <w:smartTag w:uri="urn:schemas-microsoft-com:office:smarttags" w:element="place">
        <w:smartTag w:uri="urn:schemas-microsoft-com:office:smarttags" w:element="City">
          <w:r>
            <w:t>San Jose</w:t>
          </w:r>
        </w:smartTag>
        <w:r>
          <w:t xml:space="preserve">, </w:t>
        </w:r>
        <w:smartTag w:uri="urn:schemas-microsoft-com:office:smarttags" w:element="country-region">
          <w:r>
            <w:t>Costa Rica</w:t>
          </w:r>
        </w:smartTag>
      </w:smartTag>
    </w:p>
    <w:p w:rsidR="00F11773" w:rsidRDefault="00F11773" w:rsidP="00F11773">
      <w:pPr>
        <w:numPr>
          <w:ilvl w:val="0"/>
          <w:numId w:val="13"/>
        </w:numPr>
        <w:shd w:val="clear" w:color="auto" w:fill="auto"/>
        <w:tabs>
          <w:tab w:val="left" w:pos="5370"/>
        </w:tabs>
      </w:pPr>
      <w:r>
        <w:t>Intensive Spanish Immersion</w:t>
      </w:r>
    </w:p>
    <w:p w:rsidR="00F11773" w:rsidRDefault="00F11773" w:rsidP="00F11773">
      <w:pPr>
        <w:tabs>
          <w:tab w:val="left" w:pos="5370"/>
        </w:tabs>
      </w:pPr>
    </w:p>
    <w:p w:rsidR="00F11773" w:rsidRDefault="00F11773" w:rsidP="00F11773">
      <w:pPr>
        <w:tabs>
          <w:tab w:val="left" w:pos="5370"/>
        </w:tabs>
      </w:pPr>
      <w:smartTag w:uri="urn:schemas-microsoft-com:office:smarttags" w:element="PlaceName">
        <w:r>
          <w:rPr>
            <w:b/>
          </w:rPr>
          <w:t>Duke</w:t>
        </w:r>
      </w:smartTag>
      <w:r>
        <w:rPr>
          <w:b/>
        </w:rPr>
        <w:t xml:space="preserve"> </w:t>
      </w:r>
      <w:smartTag w:uri="urn:schemas-microsoft-com:office:smarttags" w:element="PlaceType">
        <w:r>
          <w:rPr>
            <w:b/>
          </w:rPr>
          <w:t>University</w:t>
        </w:r>
      </w:smartTag>
      <w:r>
        <w:rPr>
          <w:b/>
        </w:rPr>
        <w:t xml:space="preserve">, </w:t>
      </w:r>
      <w:smartTag w:uri="urn:schemas-microsoft-com:office:smarttags" w:element="place">
        <w:smartTag w:uri="urn:schemas-microsoft-com:office:smarttags" w:element="City">
          <w:r>
            <w:t>Durham</w:t>
          </w:r>
        </w:smartTag>
        <w:r>
          <w:t xml:space="preserve">, </w:t>
        </w:r>
        <w:smartTag w:uri="urn:schemas-microsoft-com:office:smarttags" w:element="State">
          <w:r>
            <w:t>NC</w:t>
          </w:r>
        </w:smartTag>
      </w:smartTag>
    </w:p>
    <w:p w:rsidR="00F11773" w:rsidRPr="00F11773" w:rsidRDefault="00F11773" w:rsidP="00F11773">
      <w:pPr>
        <w:numPr>
          <w:ilvl w:val="0"/>
          <w:numId w:val="13"/>
        </w:numPr>
        <w:shd w:val="clear" w:color="auto" w:fill="auto"/>
        <w:tabs>
          <w:tab w:val="left" w:pos="5370"/>
        </w:tabs>
      </w:pPr>
      <w:r>
        <w:t>Duke Continuing Studies: ESL In a Nutshell</w:t>
      </w:r>
    </w:p>
    <w:p w:rsidR="00F11773" w:rsidRDefault="00F11773" w:rsidP="00F11773">
      <w:pPr>
        <w:shd w:val="clear" w:color="auto" w:fill="auto"/>
        <w:tabs>
          <w:tab w:val="left" w:pos="5370"/>
        </w:tabs>
        <w:rPr>
          <w:lang w:val="en-US"/>
        </w:rPr>
      </w:pPr>
    </w:p>
    <w:p w:rsidR="00F11773" w:rsidRDefault="00F11773" w:rsidP="00F11773">
      <w:pPr>
        <w:shd w:val="clear" w:color="auto" w:fill="auto"/>
        <w:tabs>
          <w:tab w:val="left" w:pos="5370"/>
        </w:tabs>
        <w:rPr>
          <w:b/>
          <w:lang w:val="en-US"/>
        </w:rPr>
      </w:pPr>
      <w:r>
        <w:rPr>
          <w:b/>
          <w:lang w:val="en-US"/>
        </w:rPr>
        <w:t>Clayton State University</w:t>
      </w:r>
    </w:p>
    <w:p w:rsidR="00F11773" w:rsidRPr="00F11773" w:rsidRDefault="00F11773" w:rsidP="00F11773">
      <w:pPr>
        <w:pStyle w:val="ListParagraph"/>
        <w:numPr>
          <w:ilvl w:val="0"/>
          <w:numId w:val="13"/>
        </w:numPr>
        <w:shd w:val="clear" w:color="auto" w:fill="auto"/>
        <w:tabs>
          <w:tab w:val="left" w:pos="5370"/>
        </w:tabs>
        <w:rPr>
          <w:b/>
        </w:rPr>
      </w:pPr>
      <w:r>
        <w:rPr>
          <w:lang w:val="en-US"/>
        </w:rPr>
        <w:t>Orientation to the Profession of TESOL (30 hours)</w:t>
      </w:r>
    </w:p>
    <w:p w:rsidR="00F11773" w:rsidRPr="00F11773" w:rsidRDefault="00F11773" w:rsidP="00F11773">
      <w:pPr>
        <w:pStyle w:val="ListParagraph"/>
        <w:numPr>
          <w:ilvl w:val="0"/>
          <w:numId w:val="13"/>
        </w:numPr>
        <w:shd w:val="clear" w:color="auto" w:fill="auto"/>
        <w:tabs>
          <w:tab w:val="left" w:pos="5370"/>
        </w:tabs>
        <w:rPr>
          <w:b/>
        </w:rPr>
      </w:pPr>
      <w:r>
        <w:rPr>
          <w:lang w:val="en-US"/>
        </w:rPr>
        <w:t>Materials and Methods of TESOL (40 hours)</w:t>
      </w:r>
    </w:p>
    <w:p w:rsidR="00F11773" w:rsidRDefault="00F11773" w:rsidP="00F11773">
      <w:pPr>
        <w:shd w:val="clear" w:color="auto" w:fill="auto"/>
        <w:tabs>
          <w:tab w:val="left" w:pos="5370"/>
        </w:tabs>
        <w:rPr>
          <w:b/>
          <w:lang w:val="en-US"/>
        </w:rPr>
      </w:pPr>
    </w:p>
    <w:p w:rsidR="00F11773" w:rsidRPr="00F11773" w:rsidRDefault="00F11773" w:rsidP="00F11773">
      <w:pPr>
        <w:shd w:val="clear" w:color="auto" w:fill="auto"/>
        <w:tabs>
          <w:tab w:val="left" w:pos="5370"/>
        </w:tabs>
        <w:rPr>
          <w:b/>
          <w:lang w:val="en-US"/>
        </w:rPr>
      </w:pPr>
      <w:r>
        <w:rPr>
          <w:b/>
          <w:lang w:val="en-US"/>
        </w:rPr>
        <w:t>Charlotte Catholic High School</w:t>
      </w:r>
    </w:p>
    <w:p w:rsidR="00F11773" w:rsidRDefault="00F11773" w:rsidP="00F11773">
      <w:pPr>
        <w:spacing w:after="280" w:afterAutospacing="1"/>
        <w:rPr>
          <w:rFonts w:ascii="'times new roman'" w:eastAsia="'times new roman'" w:hAnsi="'times new roman'" w:cs="'times new roman'"/>
          <w:b/>
          <w:sz w:val="27"/>
          <w:lang w:val="en-US"/>
        </w:rPr>
      </w:pPr>
    </w:p>
    <w:p w:rsidR="00F11773" w:rsidRDefault="00F11773" w:rsidP="00F11773">
      <w:pPr>
        <w:spacing w:after="280" w:afterAutospacing="1"/>
      </w:pPr>
      <w:r>
        <w:rPr>
          <w:rFonts w:ascii="'times new roman'" w:eastAsia="'times new roman'" w:hAnsi="'times new roman'" w:cs="'times new roman'"/>
          <w:b/>
          <w:sz w:val="27"/>
        </w:rPr>
        <w:t>Work Experience</w:t>
      </w:r>
      <w:r>
        <w:t xml:space="preserve"> </w:t>
      </w:r>
    </w:p>
    <w:p w:rsidR="00F11773" w:rsidRDefault="00F11773" w:rsidP="00F11773">
      <w:pPr>
        <w:spacing w:after="280" w:afterAutospacing="1"/>
      </w:pPr>
      <w:r>
        <w:rPr>
          <w:rFonts w:ascii="'times new roman'" w:eastAsia="'times new roman'" w:hAnsi="'times new roman'" w:cs="'times new roman'"/>
          <w:b/>
        </w:rPr>
        <w:t xml:space="preserve">C.E.I.P. Profesor Tierno Galvan (Elementary School) , Junta de Andalucia, CIEE,   </w:t>
      </w:r>
      <w:r>
        <w:rPr>
          <w:rFonts w:ascii="'times new roman'" w:eastAsia="'times new roman'" w:hAnsi="'times new roman'" w:cs="'times new roman'"/>
        </w:rPr>
        <w:t xml:space="preserve">Chiclana de la Frontera, Cadiz, Spain </w:t>
      </w:r>
    </w:p>
    <w:p w:rsidR="00F11773" w:rsidRDefault="00F11773" w:rsidP="00F11773">
      <w:pPr>
        <w:spacing w:after="280" w:afterAutospacing="1"/>
      </w:pPr>
      <w:r>
        <w:rPr>
          <w:rFonts w:ascii="'times new roman'" w:eastAsia="'times new roman'" w:hAnsi="'times new roman'" w:cs="'times new roman'"/>
        </w:rPr>
        <w:t>September 2010-May 2011</w:t>
      </w:r>
      <w:r>
        <w:t xml:space="preserve"> </w:t>
      </w:r>
    </w:p>
    <w:p w:rsidR="00F11773" w:rsidRDefault="00F11773" w:rsidP="00F11773">
      <w:pPr>
        <w:pStyle w:val="Ul"/>
        <w:spacing w:after="280" w:afterAutospacing="1"/>
      </w:pPr>
      <w:r>
        <w:rPr>
          <w:rFonts w:ascii="'times new roman'" w:eastAsia="'times new roman'" w:hAnsi="'times new roman'" w:cs="'times new roman'"/>
        </w:rPr>
        <w:t>Lead Mentor Teacher/ Language Culture Assistant</w:t>
      </w:r>
      <w:r>
        <w:t xml:space="preserve"> </w:t>
      </w:r>
    </w:p>
    <w:p w:rsidR="00F11773" w:rsidRDefault="00F11773" w:rsidP="00F11773">
      <w:pPr>
        <w:pStyle w:val="Li"/>
        <w:numPr>
          <w:ilvl w:val="0"/>
          <w:numId w:val="1"/>
        </w:numPr>
      </w:pPr>
      <w:r>
        <w:rPr>
          <w:rFonts w:ascii="'times new roman'" w:eastAsia="'times new roman'" w:hAnsi="'times new roman'" w:cs="'times new roman'"/>
        </w:rPr>
        <w:t>Providing advice and constructive critisicm to fellow teachers.</w:t>
      </w:r>
      <w:r>
        <w:t xml:space="preserve"> </w:t>
      </w:r>
    </w:p>
    <w:p w:rsidR="00F11773" w:rsidRDefault="00F11773" w:rsidP="00F11773">
      <w:pPr>
        <w:pStyle w:val="Li"/>
        <w:numPr>
          <w:ilvl w:val="0"/>
          <w:numId w:val="1"/>
        </w:numPr>
      </w:pPr>
      <w:r>
        <w:rPr>
          <w:rFonts w:ascii="'times new roman'" w:eastAsia="'times new roman'" w:hAnsi="'times new roman'" w:cs="'times new roman'"/>
        </w:rPr>
        <w:t>Educating Spanish children ages 3-12 about the language and culture of the USA.</w:t>
      </w:r>
      <w:r>
        <w:t xml:space="preserve"> </w:t>
      </w:r>
    </w:p>
    <w:p w:rsidR="00F11773" w:rsidRDefault="00F11773" w:rsidP="00F11773">
      <w:pPr>
        <w:pStyle w:val="Li"/>
        <w:numPr>
          <w:ilvl w:val="0"/>
          <w:numId w:val="1"/>
        </w:numPr>
      </w:pPr>
      <w:r>
        <w:rPr>
          <w:rFonts w:ascii="'times new roman'" w:eastAsia="'times new roman'" w:hAnsi="'times new roman'" w:cs="'times new roman'"/>
        </w:rPr>
        <w:t>Providing instrucion in bilingual education classes, ie, Sciene in English, Art and English, and English Languace Classes</w:t>
      </w:r>
      <w:r>
        <w:t xml:space="preserve"> </w:t>
      </w:r>
    </w:p>
    <w:p w:rsidR="00F11773" w:rsidRDefault="00F11773" w:rsidP="00F11773">
      <w:pPr>
        <w:pStyle w:val="Li"/>
        <w:numPr>
          <w:ilvl w:val="0"/>
          <w:numId w:val="1"/>
        </w:numPr>
        <w:spacing w:after="280" w:afterAutospacing="1"/>
      </w:pPr>
      <w:r>
        <w:rPr>
          <w:rFonts w:ascii="'times new roman'" w:eastAsia="'times new roman'" w:hAnsi="'times new roman'" w:cs="'times new roman'"/>
        </w:rPr>
        <w:t xml:space="preserve">Providing private instrucion as needed </w:t>
      </w:r>
    </w:p>
    <w:p w:rsidR="00F11773" w:rsidRDefault="00F11773" w:rsidP="00F11773">
      <w:pPr>
        <w:spacing w:after="280" w:afterAutospacing="1"/>
      </w:pPr>
      <w:r>
        <w:rPr>
          <w:rFonts w:ascii="'times new roman'" w:eastAsia="'times new roman'" w:hAnsi="'times new roman'" w:cs="'times new roman'"/>
          <w:b/>
        </w:rPr>
        <w:t>Asian</w:t>
      </w:r>
      <w:r>
        <w:t xml:space="preserve"> </w:t>
      </w:r>
      <w:r>
        <w:rPr>
          <w:rFonts w:ascii="'times new roman'" w:eastAsia="'times new roman'" w:hAnsi="'times new roman'" w:cs="'times new roman'"/>
          <w:b/>
        </w:rPr>
        <w:t>American</w:t>
      </w:r>
      <w:r>
        <w:t xml:space="preserve"> </w:t>
      </w:r>
      <w:r>
        <w:rPr>
          <w:rFonts w:ascii="'times new roman'" w:eastAsia="'times new roman'" w:hAnsi="'times new roman'" w:cs="'times new roman'"/>
          <w:b/>
        </w:rPr>
        <w:t>Resource</w:t>
      </w:r>
      <w:r>
        <w:t xml:space="preserve"> </w:t>
      </w:r>
      <w:r>
        <w:rPr>
          <w:rFonts w:ascii="'times new roman'" w:eastAsia="'times new roman'" w:hAnsi="'times new roman'" w:cs="'times new roman'"/>
          <w:b/>
        </w:rPr>
        <w:t>Center</w:t>
      </w:r>
      <w:r>
        <w:rPr>
          <w:b/>
        </w:rPr>
        <w:t> </w:t>
      </w:r>
      <w:r>
        <w:t xml:space="preserve"> </w:t>
      </w:r>
    </w:p>
    <w:p w:rsidR="00F11773" w:rsidRDefault="00F11773" w:rsidP="00F11773">
      <w:pPr>
        <w:spacing w:after="280" w:afterAutospacing="1"/>
      </w:pPr>
      <w:r>
        <w:rPr>
          <w:rFonts w:ascii="'times new roman'" w:eastAsia="'times new roman'" w:hAnsi="'times new roman'" w:cs="'times new roman'"/>
        </w:rPr>
        <w:t xml:space="preserve">September 2009-September 2010 </w:t>
      </w:r>
    </w:p>
    <w:p w:rsidR="00F11773" w:rsidRDefault="00F11773" w:rsidP="00F11773">
      <w:pPr>
        <w:pStyle w:val="Ul"/>
        <w:spacing w:after="280" w:afterAutospacing="1"/>
      </w:pPr>
      <w:r>
        <w:rPr>
          <w:rFonts w:ascii="'times new roman'" w:eastAsia="'times new roman'" w:hAnsi="'times new roman'" w:cs="'times new roman'"/>
        </w:rPr>
        <w:lastRenderedPageBreak/>
        <w:t>ESL Teacher</w:t>
      </w:r>
      <w:r>
        <w:t xml:space="preserve"> </w:t>
      </w:r>
    </w:p>
    <w:p w:rsidR="00F11773" w:rsidRDefault="00F11773" w:rsidP="00F11773">
      <w:pPr>
        <w:pStyle w:val="Li"/>
        <w:numPr>
          <w:ilvl w:val="0"/>
          <w:numId w:val="2"/>
        </w:numPr>
      </w:pPr>
      <w:r>
        <w:rPr>
          <w:rFonts w:ascii="'times new roman'" w:eastAsia="'times new roman'" w:hAnsi="'times new roman'" w:cs="'times new roman'"/>
        </w:rPr>
        <w:t>Instructing students on grammar basics focusing on the diction and culture of American society</w:t>
      </w:r>
      <w:r>
        <w:t xml:space="preserve"> </w:t>
      </w:r>
    </w:p>
    <w:p w:rsidR="00F11773" w:rsidRDefault="00F11773" w:rsidP="00F11773">
      <w:pPr>
        <w:pStyle w:val="Li"/>
        <w:numPr>
          <w:ilvl w:val="0"/>
          <w:numId w:val="2"/>
        </w:numPr>
      </w:pPr>
      <w:r>
        <w:rPr>
          <w:rFonts w:ascii="'times new roman'" w:eastAsia="'times new roman'" w:hAnsi="'times new roman'" w:cs="'times new roman'"/>
        </w:rPr>
        <w:t>Administering placement tests</w:t>
      </w:r>
      <w:r>
        <w:t xml:space="preserve"> </w:t>
      </w:r>
    </w:p>
    <w:p w:rsidR="00F11773" w:rsidRDefault="00F11773" w:rsidP="00F11773">
      <w:pPr>
        <w:pStyle w:val="Li"/>
        <w:numPr>
          <w:ilvl w:val="0"/>
          <w:numId w:val="2"/>
        </w:numPr>
        <w:spacing w:after="280" w:afterAutospacing="1"/>
      </w:pPr>
      <w:r>
        <w:t xml:space="preserve">Assisting the center with Spanish language phone calls. </w:t>
      </w:r>
    </w:p>
    <w:p w:rsidR="00F11773" w:rsidRDefault="00F11773" w:rsidP="00F11773">
      <w:pPr>
        <w:spacing w:after="280" w:afterAutospacing="1"/>
      </w:pPr>
      <w:r>
        <w:br/>
      </w:r>
      <w:r>
        <w:rPr>
          <w:b/>
        </w:rPr>
        <w:t xml:space="preserve">Interactive College of Technology, </w:t>
      </w:r>
      <w:r>
        <w:t xml:space="preserve">Chamblee, GA </w:t>
      </w:r>
    </w:p>
    <w:p w:rsidR="00F11773" w:rsidRDefault="00F11773" w:rsidP="00F11773">
      <w:pPr>
        <w:spacing w:after="280" w:afterAutospacing="1"/>
      </w:pPr>
      <w:r>
        <w:rPr>
          <w:rFonts w:ascii="'times new roman'" w:eastAsia="'times new roman'" w:hAnsi="'times new roman'" w:cs="'times new roman'"/>
        </w:rPr>
        <w:t xml:space="preserve">August 2009-September 2010 </w:t>
      </w:r>
    </w:p>
    <w:p w:rsidR="00F11773" w:rsidRDefault="00F11773" w:rsidP="00F11773">
      <w:pPr>
        <w:pStyle w:val="Ul"/>
        <w:spacing w:after="280" w:afterAutospacing="1"/>
      </w:pPr>
      <w:r>
        <w:rPr>
          <w:rFonts w:ascii="'times new roman'" w:eastAsia="'times new roman'" w:hAnsi="'times new roman'" w:cs="'times new roman'"/>
        </w:rPr>
        <w:t>ESL Teacher</w:t>
      </w:r>
      <w:r>
        <w:t xml:space="preserve"> </w:t>
      </w:r>
    </w:p>
    <w:p w:rsidR="00F11773" w:rsidRDefault="00F11773" w:rsidP="00F11773">
      <w:pPr>
        <w:pStyle w:val="Li"/>
        <w:numPr>
          <w:ilvl w:val="0"/>
          <w:numId w:val="3"/>
        </w:numPr>
      </w:pPr>
      <w:r>
        <w:rPr>
          <w:rFonts w:ascii="'times new roman'" w:eastAsia="'times new roman'" w:hAnsi="'times new roman'" w:cs="'times new roman'"/>
        </w:rPr>
        <w:t>Teaching ESL to adult students</w:t>
      </w:r>
      <w:r>
        <w:t xml:space="preserve"> </w:t>
      </w:r>
    </w:p>
    <w:p w:rsidR="00F11773" w:rsidRDefault="00F11773" w:rsidP="00F11773">
      <w:pPr>
        <w:pStyle w:val="Li"/>
        <w:numPr>
          <w:ilvl w:val="0"/>
          <w:numId w:val="3"/>
        </w:numPr>
      </w:pPr>
      <w:r>
        <w:rPr>
          <w:rFonts w:ascii="'times new roman'" w:eastAsia="'times new roman'" w:hAnsi="'times new roman'" w:cs="'times new roman'"/>
        </w:rPr>
        <w:t>Lesson planning and test preparation</w:t>
      </w:r>
      <w:r>
        <w:t xml:space="preserve"> </w:t>
      </w:r>
    </w:p>
    <w:p w:rsidR="00F11773" w:rsidRDefault="00F11773" w:rsidP="00F11773">
      <w:pPr>
        <w:pStyle w:val="Li"/>
        <w:numPr>
          <w:ilvl w:val="0"/>
          <w:numId w:val="3"/>
        </w:numPr>
      </w:pPr>
      <w:r>
        <w:rPr>
          <w:rFonts w:ascii="'times new roman'" w:eastAsia="'times new roman'" w:hAnsi="'times new roman'" w:cs="'times new roman'"/>
        </w:rPr>
        <w:t>Assessing students’ skill levels</w:t>
      </w:r>
      <w:r>
        <w:t xml:space="preserve"> </w:t>
      </w:r>
    </w:p>
    <w:p w:rsidR="00F11773" w:rsidRDefault="00F11773" w:rsidP="00F11773">
      <w:pPr>
        <w:pStyle w:val="Li"/>
        <w:numPr>
          <w:ilvl w:val="0"/>
          <w:numId w:val="3"/>
        </w:numPr>
        <w:spacing w:after="280" w:afterAutospacing="1"/>
      </w:pPr>
      <w:r>
        <w:rPr>
          <w:rFonts w:ascii="'times new roman'" w:eastAsia="'times new roman'" w:hAnsi="'times new roman'" w:cs="'times new roman'"/>
        </w:rPr>
        <w:t xml:space="preserve">Mentoring students </w:t>
      </w:r>
    </w:p>
    <w:p w:rsidR="00F11773" w:rsidRDefault="00F11773" w:rsidP="00F11773">
      <w:pPr>
        <w:spacing w:after="280" w:afterAutospacing="1"/>
        <w:ind w:left="360"/>
      </w:pPr>
      <w:r>
        <w:t xml:space="preserve">  </w:t>
      </w:r>
    </w:p>
    <w:p w:rsidR="00F11773" w:rsidRDefault="00F11773" w:rsidP="00F11773">
      <w:pPr>
        <w:spacing w:after="280" w:afterAutospacing="1"/>
      </w:pPr>
      <w:r>
        <w:rPr>
          <w:rFonts w:ascii="'times new roman'" w:eastAsia="'times new roman'" w:hAnsi="'times new roman'" w:cs="'times new roman'"/>
          <w:b/>
        </w:rPr>
        <w:t>Refugee Resettlement Office of Catholic Social Services, Americorps ACCESS Project,</w:t>
      </w:r>
      <w:r>
        <w:t xml:space="preserve"> </w:t>
      </w:r>
      <w:r>
        <w:rPr>
          <w:rFonts w:ascii="'times new roman'" w:eastAsia="'times new roman'" w:hAnsi="'times new roman'" w:cs="'times new roman'"/>
        </w:rPr>
        <w:t>Charlotte, NC September 2008-August 2009</w:t>
      </w:r>
      <w:r>
        <w:t xml:space="preserve"> </w:t>
      </w:r>
    </w:p>
    <w:p w:rsidR="00F11773" w:rsidRDefault="00F11773" w:rsidP="00F11773">
      <w:pPr>
        <w:pStyle w:val="Ul"/>
        <w:spacing w:after="280" w:afterAutospacing="1"/>
      </w:pPr>
      <w:r>
        <w:rPr>
          <w:rFonts w:ascii="'times new roman'" w:eastAsia="'times new roman'" w:hAnsi="'times new roman'" w:cs="'times new roman'"/>
        </w:rPr>
        <w:t>ESL Program Assistant</w:t>
      </w:r>
      <w:r>
        <w:t xml:space="preserve"> </w:t>
      </w:r>
    </w:p>
    <w:p w:rsidR="00F11773" w:rsidRDefault="00F11773" w:rsidP="00F11773">
      <w:pPr>
        <w:pStyle w:val="Li"/>
        <w:numPr>
          <w:ilvl w:val="0"/>
          <w:numId w:val="4"/>
        </w:numPr>
      </w:pPr>
      <w:r>
        <w:rPr>
          <w:rFonts w:ascii="'times new roman'" w:eastAsia="'times new roman'" w:hAnsi="'times new roman'" w:cs="'times new roman'"/>
        </w:rPr>
        <w:t>Teaching English as a second language (ESL)</w:t>
      </w:r>
      <w:r>
        <w:t xml:space="preserve"> </w:t>
      </w:r>
    </w:p>
    <w:p w:rsidR="00F11773" w:rsidRDefault="00F11773" w:rsidP="00F11773">
      <w:pPr>
        <w:pStyle w:val="Li"/>
        <w:numPr>
          <w:ilvl w:val="0"/>
          <w:numId w:val="4"/>
        </w:numPr>
      </w:pPr>
      <w:r>
        <w:rPr>
          <w:rFonts w:ascii="'times new roman'" w:eastAsia="'times new roman'" w:hAnsi="'times new roman'" w:cs="'times new roman'"/>
        </w:rPr>
        <w:t>Teaching the Naturalization Test for American Citizenship.</w:t>
      </w:r>
      <w:r>
        <w:t xml:space="preserve"> </w:t>
      </w:r>
    </w:p>
    <w:p w:rsidR="00F11773" w:rsidRDefault="00F11773" w:rsidP="00F11773">
      <w:pPr>
        <w:pStyle w:val="Li"/>
        <w:numPr>
          <w:ilvl w:val="0"/>
          <w:numId w:val="4"/>
        </w:numPr>
      </w:pPr>
      <w:r>
        <w:rPr>
          <w:rFonts w:ascii="'times new roman'" w:eastAsia="'times new roman'" w:hAnsi="'times new roman'" w:cs="'times new roman'"/>
        </w:rPr>
        <w:t>Administering language assessments</w:t>
      </w:r>
      <w:r>
        <w:t xml:space="preserve"> </w:t>
      </w:r>
    </w:p>
    <w:p w:rsidR="00F11773" w:rsidRDefault="00F11773" w:rsidP="00F11773">
      <w:pPr>
        <w:pStyle w:val="Li"/>
        <w:numPr>
          <w:ilvl w:val="0"/>
          <w:numId w:val="4"/>
        </w:numPr>
      </w:pPr>
      <w:r>
        <w:rPr>
          <w:rFonts w:ascii="'times new roman'" w:eastAsia="'times new roman'" w:hAnsi="'times new roman'" w:cs="'times new roman'"/>
        </w:rPr>
        <w:t>Curriculum Development</w:t>
      </w:r>
      <w:r>
        <w:t xml:space="preserve"> </w:t>
      </w:r>
    </w:p>
    <w:p w:rsidR="00F11773" w:rsidRDefault="00F11773" w:rsidP="00F11773">
      <w:pPr>
        <w:pStyle w:val="Li"/>
        <w:numPr>
          <w:ilvl w:val="0"/>
          <w:numId w:val="4"/>
        </w:numPr>
      </w:pPr>
      <w:r>
        <w:rPr>
          <w:rFonts w:ascii="'times new roman'" w:eastAsia="'times new roman'" w:hAnsi="'times new roman'" w:cs="'times new roman'"/>
        </w:rPr>
        <w:t>Troubleshooting and maintaining computer lab</w:t>
      </w:r>
      <w:r>
        <w:t xml:space="preserve"> </w:t>
      </w:r>
    </w:p>
    <w:p w:rsidR="00F11773" w:rsidRDefault="00F11773" w:rsidP="00F11773">
      <w:pPr>
        <w:pStyle w:val="Li"/>
        <w:numPr>
          <w:ilvl w:val="0"/>
          <w:numId w:val="4"/>
        </w:numPr>
        <w:spacing w:after="280" w:afterAutospacing="1"/>
      </w:pPr>
      <w:r>
        <w:rPr>
          <w:rFonts w:ascii="'times new roman'" w:eastAsia="'times new roman'" w:hAnsi="'times new roman'" w:cs="'times new roman'"/>
        </w:rPr>
        <w:t>Organizing multicultural field trips</w:t>
      </w:r>
      <w:r>
        <w:t xml:space="preserve"> </w:t>
      </w:r>
    </w:p>
    <w:p w:rsidR="00F11773" w:rsidRDefault="00F11773" w:rsidP="00F11773">
      <w:pPr>
        <w:spacing w:after="280" w:afterAutospacing="1"/>
      </w:pPr>
      <w:r>
        <w:rPr>
          <w:rFonts w:ascii="'times new roman'" w:eastAsia="'times new roman'" w:hAnsi="'times new roman'" w:cs="'times new roman'"/>
          <w:b/>
        </w:rPr>
        <w:t>International House,</w:t>
      </w:r>
      <w:r>
        <w:t xml:space="preserve"> </w:t>
      </w:r>
      <w:r>
        <w:rPr>
          <w:rFonts w:ascii="'times new roman'" w:eastAsia="'times new roman'" w:hAnsi="'times new roman'" w:cs="'times new roman'"/>
        </w:rPr>
        <w:t>Charlotte, NC, August 2007-July 2009</w:t>
      </w:r>
      <w:r>
        <w:t xml:space="preserve"> </w:t>
      </w:r>
    </w:p>
    <w:p w:rsidR="00F11773" w:rsidRDefault="00F11773" w:rsidP="00F11773">
      <w:pPr>
        <w:pStyle w:val="Ul"/>
        <w:spacing w:after="280" w:afterAutospacing="1"/>
      </w:pPr>
      <w:r>
        <w:rPr>
          <w:rFonts w:ascii="'times new roman'" w:eastAsia="'times new roman'" w:hAnsi="'times new roman'" w:cs="'times new roman'"/>
        </w:rPr>
        <w:t>Intern</w:t>
      </w:r>
      <w:r>
        <w:t xml:space="preserve"> </w:t>
      </w:r>
    </w:p>
    <w:p w:rsidR="00F11773" w:rsidRDefault="00F11773" w:rsidP="00F11773">
      <w:pPr>
        <w:pStyle w:val="Li"/>
        <w:numPr>
          <w:ilvl w:val="0"/>
          <w:numId w:val="5"/>
        </w:numPr>
      </w:pPr>
      <w:r>
        <w:rPr>
          <w:rFonts w:ascii="'times new roman'" w:eastAsia="'times new roman'" w:hAnsi="'times new roman'" w:cs="'times new roman'"/>
        </w:rPr>
        <w:t>Tutoring English as a second language (ESL)</w:t>
      </w:r>
      <w:r>
        <w:t xml:space="preserve"> </w:t>
      </w:r>
    </w:p>
    <w:p w:rsidR="00F11773" w:rsidRDefault="00F11773" w:rsidP="00F11773">
      <w:pPr>
        <w:pStyle w:val="Li"/>
        <w:numPr>
          <w:ilvl w:val="0"/>
          <w:numId w:val="5"/>
        </w:numPr>
      </w:pPr>
      <w:r>
        <w:rPr>
          <w:rFonts w:ascii="'times new roman'" w:eastAsia="'times new roman'" w:hAnsi="'times new roman'" w:cs="'times new roman'"/>
        </w:rPr>
        <w:t>Community Outreach including representing International House at Bank of America Diversity Fair</w:t>
      </w:r>
      <w:r>
        <w:t xml:space="preserve"> </w:t>
      </w:r>
    </w:p>
    <w:p w:rsidR="00F11773" w:rsidRDefault="00F11773" w:rsidP="00F11773">
      <w:pPr>
        <w:pStyle w:val="Li"/>
        <w:numPr>
          <w:ilvl w:val="0"/>
          <w:numId w:val="5"/>
        </w:numPr>
      </w:pPr>
      <w:r>
        <w:rPr>
          <w:rFonts w:ascii="'times new roman'" w:eastAsia="'times new roman'" w:hAnsi="'times new roman'" w:cs="'times new roman'"/>
        </w:rPr>
        <w:t>Administrative work using Microsoft Office Suite including formulating donor database</w:t>
      </w:r>
      <w:r>
        <w:t xml:space="preserve"> </w:t>
      </w:r>
    </w:p>
    <w:p w:rsidR="00F11773" w:rsidRDefault="00F11773" w:rsidP="00F11773">
      <w:pPr>
        <w:pStyle w:val="Li"/>
        <w:numPr>
          <w:ilvl w:val="0"/>
          <w:numId w:val="5"/>
        </w:numPr>
      </w:pPr>
      <w:r>
        <w:rPr>
          <w:rFonts w:ascii="'times new roman'" w:eastAsia="'times new roman'" w:hAnsi="'times new roman'" w:cs="'times new roman'"/>
        </w:rPr>
        <w:t>Helped plan and organize fundraising gala</w:t>
      </w:r>
      <w:r>
        <w:t xml:space="preserve"> </w:t>
      </w:r>
    </w:p>
    <w:p w:rsidR="00F11773" w:rsidRDefault="00F11773" w:rsidP="00F11773">
      <w:pPr>
        <w:pStyle w:val="Li"/>
        <w:numPr>
          <w:ilvl w:val="0"/>
          <w:numId w:val="5"/>
        </w:numPr>
      </w:pPr>
      <w:r>
        <w:rPr>
          <w:rFonts w:ascii="'times new roman'" w:eastAsia="'times new roman'" w:hAnsi="'times new roman'" w:cs="'times new roman'"/>
        </w:rPr>
        <w:t>Special projects for Executive Director and Communications Specialist</w:t>
      </w:r>
      <w:r>
        <w:t xml:space="preserve"> </w:t>
      </w:r>
    </w:p>
    <w:p w:rsidR="00F11773" w:rsidRDefault="00F11773" w:rsidP="00F11773">
      <w:pPr>
        <w:pStyle w:val="Li"/>
        <w:numPr>
          <w:ilvl w:val="0"/>
          <w:numId w:val="5"/>
        </w:numPr>
        <w:spacing w:after="280" w:afterAutospacing="1"/>
      </w:pPr>
      <w:r>
        <w:rPr>
          <w:rFonts w:ascii="'times new roman'" w:eastAsia="'times new roman'" w:hAnsi="'times new roman'" w:cs="'times new roman'"/>
        </w:rPr>
        <w:t>Creating itineraries for international visitors</w:t>
      </w:r>
      <w:r>
        <w:t xml:space="preserve"> </w:t>
      </w:r>
    </w:p>
    <w:p w:rsidR="00F11773" w:rsidRDefault="00F11773" w:rsidP="00F11773">
      <w:pPr>
        <w:spacing w:after="280" w:afterAutospacing="1"/>
      </w:pPr>
      <w:r>
        <w:lastRenderedPageBreak/>
        <w:t xml:space="preserve">  </w:t>
      </w:r>
    </w:p>
    <w:p w:rsidR="00F11773" w:rsidRDefault="00F11773" w:rsidP="00F11773">
      <w:pPr>
        <w:spacing w:after="280" w:afterAutospacing="1"/>
      </w:pPr>
      <w:r>
        <w:rPr>
          <w:rFonts w:ascii="'times new roman'" w:eastAsia="'times new roman'" w:hAnsi="'times new roman'" w:cs="'times new roman'"/>
          <w:b/>
        </w:rPr>
        <w:t>Blumenthal Performing Arts</w:t>
      </w:r>
      <w:r>
        <w:t xml:space="preserve"> </w:t>
      </w:r>
      <w:r>
        <w:rPr>
          <w:rFonts w:ascii="'times new roman'" w:eastAsia="'times new roman'" w:hAnsi="'times new roman'" w:cs="'times new roman'"/>
          <w:b/>
        </w:rPr>
        <w:t>Center</w:t>
      </w:r>
      <w:r>
        <w:rPr>
          <w:rFonts w:ascii="'times new roman'" w:eastAsia="'times new roman'" w:hAnsi="'times new roman'" w:cs="'times new roman'"/>
        </w:rPr>
        <w:t>, Charlotte, NC, October 2007- April 2008</w:t>
      </w:r>
      <w:r>
        <w:t xml:space="preserve"> </w:t>
      </w:r>
    </w:p>
    <w:p w:rsidR="00F11773" w:rsidRDefault="00F11773" w:rsidP="00F11773">
      <w:pPr>
        <w:pStyle w:val="Ul"/>
        <w:spacing w:after="280" w:afterAutospacing="1"/>
      </w:pPr>
      <w:r>
        <w:rPr>
          <w:rFonts w:ascii="'times new roman'" w:eastAsia="'times new roman'" w:hAnsi="'times new roman'" w:cs="'times new roman'"/>
        </w:rPr>
        <w:t>Executive Sales Representative</w:t>
      </w:r>
      <w:r>
        <w:t xml:space="preserve"> </w:t>
      </w:r>
    </w:p>
    <w:p w:rsidR="00F11773" w:rsidRDefault="00F11773" w:rsidP="00F11773">
      <w:pPr>
        <w:pStyle w:val="Li"/>
        <w:numPr>
          <w:ilvl w:val="0"/>
          <w:numId w:val="6"/>
        </w:numPr>
      </w:pPr>
      <w:r>
        <w:rPr>
          <w:rFonts w:ascii="'times new roman'" w:eastAsia="'times new roman'" w:hAnsi="'times new roman'" w:cs="'times new roman'"/>
        </w:rPr>
        <w:t>Won several weekly sales contests</w:t>
      </w:r>
      <w:r>
        <w:t xml:space="preserve"> </w:t>
      </w:r>
    </w:p>
    <w:p w:rsidR="00F11773" w:rsidRDefault="00F11773" w:rsidP="00F11773">
      <w:pPr>
        <w:pStyle w:val="Li"/>
        <w:numPr>
          <w:ilvl w:val="0"/>
          <w:numId w:val="6"/>
        </w:numPr>
        <w:spacing w:after="280" w:afterAutospacing="1"/>
      </w:pPr>
      <w:r>
        <w:rPr>
          <w:rFonts w:ascii="'times new roman'" w:eastAsia="'times new roman'" w:hAnsi="'times new roman'" w:cs="'times new roman'"/>
        </w:rPr>
        <w:t xml:space="preserve">Fundraising </w:t>
      </w:r>
    </w:p>
    <w:p w:rsidR="00F11773" w:rsidRDefault="00F11773" w:rsidP="00F11773">
      <w:pPr>
        <w:spacing w:after="280" w:afterAutospacing="1"/>
      </w:pPr>
      <w:r>
        <w:t xml:space="preserve">  </w:t>
      </w:r>
    </w:p>
    <w:p w:rsidR="00F11773" w:rsidRDefault="00F11773" w:rsidP="00F11773">
      <w:pPr>
        <w:spacing w:after="280" w:afterAutospacing="1"/>
      </w:pPr>
      <w:r>
        <w:rPr>
          <w:rFonts w:ascii="'times new roman'" w:eastAsia="'times new roman'" w:hAnsi="'times new roman'" w:cs="'times new roman'"/>
          <w:b/>
        </w:rPr>
        <w:t>Albemarle</w:t>
      </w:r>
      <w:r>
        <w:t xml:space="preserve"> </w:t>
      </w:r>
      <w:r>
        <w:rPr>
          <w:rFonts w:ascii="'times new roman'" w:eastAsia="'times new roman'" w:hAnsi="'times new roman'" w:cs="'times new roman'"/>
          <w:b/>
        </w:rPr>
        <w:t>Elementary School</w:t>
      </w:r>
      <w:r>
        <w:rPr>
          <w:rFonts w:ascii="'times new roman'" w:eastAsia="'times new roman'" w:hAnsi="'times new roman'" w:cs="'times new roman'"/>
        </w:rPr>
        <w:t>, Charlotte, NC, October 2007-May 2008</w:t>
      </w:r>
      <w:r>
        <w:t xml:space="preserve"> </w:t>
      </w:r>
    </w:p>
    <w:p w:rsidR="00F11773" w:rsidRDefault="00F11773" w:rsidP="00F11773">
      <w:pPr>
        <w:pStyle w:val="Ul"/>
        <w:spacing w:after="280" w:afterAutospacing="1"/>
      </w:pPr>
      <w:r>
        <w:rPr>
          <w:rFonts w:ascii="'times new roman'" w:eastAsia="'times new roman'" w:hAnsi="'times new roman'" w:cs="'times new roman'"/>
        </w:rPr>
        <w:t>Tutor</w:t>
      </w:r>
      <w:r>
        <w:t xml:space="preserve"> </w:t>
      </w:r>
    </w:p>
    <w:p w:rsidR="00F11773" w:rsidRDefault="00F11773" w:rsidP="00F11773">
      <w:pPr>
        <w:pStyle w:val="Li"/>
        <w:numPr>
          <w:ilvl w:val="0"/>
          <w:numId w:val="7"/>
        </w:numPr>
        <w:spacing w:after="280" w:afterAutospacing="1"/>
      </w:pPr>
      <w:r>
        <w:rPr>
          <w:rFonts w:ascii="'times new roman'" w:eastAsia="'times new roman'" w:hAnsi="'times new roman'" w:cs="'times new roman'"/>
        </w:rPr>
        <w:t>Tutoring Children ages K-5 in math and reading</w:t>
      </w:r>
      <w:r>
        <w:t xml:space="preserve"> </w:t>
      </w:r>
    </w:p>
    <w:p w:rsidR="00F11773" w:rsidRDefault="00F11773" w:rsidP="00F11773">
      <w:pPr>
        <w:spacing w:after="280" w:afterAutospacing="1"/>
      </w:pPr>
      <w:r>
        <w:t xml:space="preserve">  </w:t>
      </w:r>
    </w:p>
    <w:p w:rsidR="00F11773" w:rsidRDefault="00F11773" w:rsidP="00F11773">
      <w:pPr>
        <w:spacing w:after="280" w:afterAutospacing="1"/>
      </w:pPr>
      <w:r>
        <w:rPr>
          <w:rFonts w:ascii="'times new roman'" w:eastAsia="'times new roman'" w:hAnsi="'times new roman'" w:cs="'times new roman'"/>
          <w:b/>
        </w:rPr>
        <w:t>Children and More Photography</w:t>
      </w:r>
      <w:r>
        <w:rPr>
          <w:rFonts w:ascii="'times new roman'" w:eastAsia="'times new roman'" w:hAnsi="'times new roman'" w:cs="'times new roman'"/>
        </w:rPr>
        <w:t>, Charlotte, NC May 1999- 2007</w:t>
      </w:r>
      <w:r>
        <w:t xml:space="preserve"> </w:t>
      </w:r>
    </w:p>
    <w:p w:rsidR="00F11773" w:rsidRDefault="00F11773" w:rsidP="00F11773">
      <w:pPr>
        <w:pStyle w:val="Ul"/>
        <w:spacing w:after="280" w:afterAutospacing="1"/>
      </w:pPr>
      <w:r>
        <w:rPr>
          <w:rFonts w:ascii="'times new roman'" w:eastAsia="'times new roman'" w:hAnsi="'times new roman'" w:cs="'times new roman'"/>
        </w:rPr>
        <w:t>Photography assistant</w:t>
      </w:r>
      <w:r>
        <w:t xml:space="preserve"> </w:t>
      </w:r>
    </w:p>
    <w:p w:rsidR="00F11773" w:rsidRDefault="00F11773" w:rsidP="00F11773">
      <w:pPr>
        <w:pStyle w:val="Li"/>
        <w:numPr>
          <w:ilvl w:val="0"/>
          <w:numId w:val="8"/>
        </w:numPr>
      </w:pPr>
      <w:r>
        <w:rPr>
          <w:rFonts w:ascii="'times new roman'" w:eastAsia="'times new roman'" w:hAnsi="'times new roman'" w:cs="'times new roman'"/>
        </w:rPr>
        <w:t>Sales</w:t>
      </w:r>
      <w:r>
        <w:t xml:space="preserve"> </w:t>
      </w:r>
    </w:p>
    <w:p w:rsidR="00F11773" w:rsidRDefault="00F11773" w:rsidP="00F11773">
      <w:pPr>
        <w:pStyle w:val="Li"/>
        <w:numPr>
          <w:ilvl w:val="0"/>
          <w:numId w:val="8"/>
        </w:numPr>
      </w:pPr>
      <w:r>
        <w:rPr>
          <w:rFonts w:ascii="'times new roman'" w:eastAsia="'times new roman'" w:hAnsi="'times new roman'" w:cs="'times new roman'"/>
        </w:rPr>
        <w:t xml:space="preserve">Filing </w:t>
      </w:r>
    </w:p>
    <w:p w:rsidR="00F11773" w:rsidRDefault="00F11773" w:rsidP="00F11773">
      <w:pPr>
        <w:pStyle w:val="Li"/>
        <w:numPr>
          <w:ilvl w:val="0"/>
          <w:numId w:val="8"/>
        </w:numPr>
      </w:pPr>
      <w:r>
        <w:rPr>
          <w:rFonts w:ascii="'times new roman'" w:eastAsia="'times new roman'" w:hAnsi="'times new roman'" w:cs="'times new roman'"/>
        </w:rPr>
        <w:t>Order booking and billing</w:t>
      </w:r>
      <w:r>
        <w:t xml:space="preserve"> </w:t>
      </w:r>
    </w:p>
    <w:p w:rsidR="00F11773" w:rsidRDefault="00F11773" w:rsidP="00F11773">
      <w:pPr>
        <w:pStyle w:val="Li"/>
        <w:numPr>
          <w:ilvl w:val="0"/>
          <w:numId w:val="8"/>
        </w:numPr>
        <w:spacing w:after="280" w:afterAutospacing="1"/>
      </w:pPr>
      <w:r>
        <w:rPr>
          <w:rFonts w:ascii="'times new roman'" w:eastAsia="'times new roman'" w:hAnsi="'times new roman'" w:cs="'times new roman'"/>
        </w:rPr>
        <w:t>Photographing clients</w:t>
      </w:r>
      <w:r>
        <w:t xml:space="preserve"> </w:t>
      </w:r>
    </w:p>
    <w:p w:rsidR="00F11773" w:rsidRDefault="00F11773" w:rsidP="00F11773">
      <w:pPr>
        <w:spacing w:after="280" w:afterAutospacing="1"/>
      </w:pPr>
      <w:r>
        <w:rPr>
          <w:b/>
          <w:sz w:val="27"/>
        </w:rPr>
        <w:t xml:space="preserve">     </w:t>
      </w:r>
    </w:p>
    <w:p w:rsidR="00F11773" w:rsidRDefault="00F11773" w:rsidP="00F11773">
      <w:pPr>
        <w:spacing w:after="280" w:afterAutospacing="1"/>
      </w:pPr>
      <w:r>
        <w:t> </w:t>
      </w:r>
      <w:r>
        <w:rPr>
          <w:b/>
          <w:sz w:val="27"/>
        </w:rPr>
        <w:t>Community Involvment</w:t>
      </w:r>
      <w:r>
        <w:t xml:space="preserve"> </w:t>
      </w:r>
    </w:p>
    <w:p w:rsidR="00F11773" w:rsidRDefault="00F11773" w:rsidP="00F11773">
      <w:pPr>
        <w:spacing w:after="280" w:afterAutospacing="1"/>
      </w:pPr>
      <w:r>
        <w:rPr>
          <w:b/>
        </w:rPr>
        <w:t xml:space="preserve">Latin American Association, </w:t>
      </w:r>
      <w:r>
        <w:t xml:space="preserve">Atlanta GA, June 2010-August 2010 </w:t>
      </w:r>
    </w:p>
    <w:p w:rsidR="00F11773" w:rsidRDefault="00F11773" w:rsidP="00F11773">
      <w:pPr>
        <w:spacing w:after="280" w:afterAutospacing="1"/>
      </w:pPr>
      <w:r>
        <w:t xml:space="preserve">Head Start Summer Program Volunteer </w:t>
      </w:r>
    </w:p>
    <w:p w:rsidR="00F11773" w:rsidRDefault="00F11773" w:rsidP="00F11773">
      <w:pPr>
        <w:pStyle w:val="Li"/>
        <w:numPr>
          <w:ilvl w:val="0"/>
          <w:numId w:val="9"/>
        </w:numPr>
      </w:pPr>
      <w:r>
        <w:t xml:space="preserve">Assisted children ages 5-13 in summer camp program </w:t>
      </w:r>
    </w:p>
    <w:p w:rsidR="00F11773" w:rsidRDefault="00F11773" w:rsidP="00F11773">
      <w:pPr>
        <w:pStyle w:val="Li"/>
        <w:numPr>
          <w:ilvl w:val="0"/>
          <w:numId w:val="9"/>
        </w:numPr>
        <w:spacing w:after="280" w:afterAutospacing="1"/>
      </w:pPr>
      <w:r>
        <w:t xml:space="preserve">Helped nurture an interactive learning environment </w:t>
      </w:r>
    </w:p>
    <w:p w:rsidR="00F11773" w:rsidRDefault="00F11773" w:rsidP="00F11773">
      <w:pPr>
        <w:pStyle w:val="Ul"/>
        <w:spacing w:after="280" w:afterAutospacing="1"/>
      </w:pPr>
      <w:r>
        <w:br/>
      </w:r>
      <w:r>
        <w:rPr>
          <w:b/>
        </w:rPr>
        <w:t xml:space="preserve">Refugee Family Services, </w:t>
      </w:r>
      <w:r>
        <w:t>Stone Mountain GA, December 2009- May 2010</w:t>
      </w:r>
      <w:r>
        <w:br/>
        <w:t xml:space="preserve">Events Volunteer </w:t>
      </w:r>
    </w:p>
    <w:p w:rsidR="00F11773" w:rsidRDefault="00F11773" w:rsidP="00F11773">
      <w:pPr>
        <w:pStyle w:val="Li"/>
        <w:numPr>
          <w:ilvl w:val="0"/>
          <w:numId w:val="10"/>
        </w:numPr>
      </w:pPr>
      <w:r>
        <w:t xml:space="preserve"> Participated in Refugee Organizing in Action </w:t>
      </w:r>
    </w:p>
    <w:p w:rsidR="00F11773" w:rsidRDefault="00F11773" w:rsidP="00F11773">
      <w:pPr>
        <w:pStyle w:val="Li"/>
        <w:numPr>
          <w:ilvl w:val="0"/>
          <w:numId w:val="10"/>
        </w:numPr>
      </w:pPr>
      <w:r>
        <w:t xml:space="preserve">Assisted refugee children in creating a mosaic for the community </w:t>
      </w:r>
    </w:p>
    <w:p w:rsidR="00F11773" w:rsidRDefault="00F11773" w:rsidP="00F11773">
      <w:pPr>
        <w:pStyle w:val="Li"/>
        <w:numPr>
          <w:ilvl w:val="0"/>
          <w:numId w:val="10"/>
        </w:numPr>
        <w:spacing w:after="280" w:afterAutospacing="1"/>
      </w:pPr>
      <w:r>
        <w:lastRenderedPageBreak/>
        <w:t xml:space="preserve">Volunteered for the children's afterschool program </w:t>
      </w:r>
    </w:p>
    <w:p w:rsidR="00F11773" w:rsidRDefault="00F11773" w:rsidP="00F11773">
      <w:pPr>
        <w:spacing w:after="280" w:afterAutospacing="1"/>
      </w:pPr>
      <w:r>
        <w:t xml:space="preserve">  </w:t>
      </w:r>
    </w:p>
    <w:p w:rsidR="00F11773" w:rsidRDefault="00F11773" w:rsidP="00F11773">
      <w:pPr>
        <w:spacing w:after="280" w:afterAutospacing="1"/>
      </w:pPr>
      <w:r>
        <w:rPr>
          <w:b/>
          <w:sz w:val="27"/>
        </w:rPr>
        <w:t>Professional Develpment</w:t>
      </w:r>
      <w:r>
        <w:t xml:space="preserve"> </w:t>
      </w:r>
    </w:p>
    <w:p w:rsidR="00F11773" w:rsidRDefault="00F11773" w:rsidP="00F11773">
      <w:pPr>
        <w:spacing w:after="280" w:afterAutospacing="1"/>
        <w:rPr>
          <w:b/>
        </w:rPr>
      </w:pPr>
      <w:r>
        <w:rPr>
          <w:b/>
        </w:rPr>
        <w:t>Latin American Association English as a Second Language (ESL) Workshops</w:t>
      </w:r>
      <w:r>
        <w:t xml:space="preserve"> </w:t>
      </w:r>
    </w:p>
    <w:p w:rsidR="00F11773" w:rsidRDefault="00F11773" w:rsidP="00F11773">
      <w:pPr>
        <w:pStyle w:val="Li"/>
        <w:numPr>
          <w:ilvl w:val="0"/>
          <w:numId w:val="11"/>
        </w:numPr>
      </w:pPr>
      <w:r>
        <w:t xml:space="preserve">Presentations Explanations and Practice Activities in the Adult ESL Classroom </w:t>
      </w:r>
    </w:p>
    <w:p w:rsidR="00F11773" w:rsidRDefault="00F11773" w:rsidP="00F11773">
      <w:pPr>
        <w:pStyle w:val="Li"/>
        <w:numPr>
          <w:ilvl w:val="0"/>
          <w:numId w:val="11"/>
        </w:numPr>
      </w:pPr>
      <w:r>
        <w:t xml:space="preserve">Adult ESL Teaching 101: The Basics </w:t>
      </w:r>
    </w:p>
    <w:p w:rsidR="00F11773" w:rsidRDefault="00F11773" w:rsidP="00F11773">
      <w:pPr>
        <w:pStyle w:val="Li"/>
        <w:numPr>
          <w:ilvl w:val="0"/>
          <w:numId w:val="11"/>
        </w:numPr>
        <w:spacing w:after="280" w:afterAutospacing="1"/>
      </w:pPr>
      <w:r>
        <w:t xml:space="preserve">Materials Development and Adaptation for the ESL Classroom </w:t>
      </w:r>
    </w:p>
    <w:p w:rsidR="00F11773" w:rsidRDefault="00F11773" w:rsidP="00F11773">
      <w:pPr>
        <w:pStyle w:val="Ul"/>
        <w:spacing w:after="280" w:afterAutospacing="1"/>
        <w:rPr>
          <w:b/>
          <w:sz w:val="27"/>
        </w:rPr>
      </w:pPr>
      <w:r>
        <w:rPr>
          <w:b/>
          <w:sz w:val="27"/>
        </w:rPr>
        <w:br/>
        <w:t>Awards and Achievents</w:t>
      </w:r>
      <w:r>
        <w:rPr>
          <w:sz w:val="27"/>
        </w:rPr>
        <w:t xml:space="preserve"> </w:t>
      </w:r>
    </w:p>
    <w:p w:rsidR="00F11773" w:rsidRDefault="00F11773" w:rsidP="00F11773">
      <w:pPr>
        <w:pStyle w:val="Li"/>
        <w:numPr>
          <w:ilvl w:val="0"/>
          <w:numId w:val="12"/>
        </w:numPr>
      </w:pPr>
      <w:r>
        <w:t xml:space="preserve">Credential in Cross-Cultural Human Services awarded by AmeriCorps ACCESS Project and The University of North Carolina at Greensboro Social Work Department. </w:t>
      </w:r>
    </w:p>
    <w:p w:rsidR="00F11773" w:rsidRDefault="00F11773" w:rsidP="00F11773">
      <w:pPr>
        <w:pStyle w:val="Li"/>
        <w:numPr>
          <w:ilvl w:val="0"/>
          <w:numId w:val="12"/>
        </w:numPr>
        <w:spacing w:after="280" w:afterAutospacing="1"/>
      </w:pPr>
      <w:r>
        <w:t xml:space="preserve">Maintained a 83% retention rate for students at the Interactive College of Technology. </w:t>
      </w:r>
    </w:p>
    <w:p w:rsidR="00F11773" w:rsidRDefault="00F11773" w:rsidP="00F11773">
      <w:pPr>
        <w:spacing w:after="280" w:afterAutospacing="1"/>
      </w:pPr>
      <w:r>
        <w:rPr>
          <w:rFonts w:ascii="'times new roman'" w:eastAsia="'times new roman'" w:hAnsi="'times new roman'" w:cs="'times new roman'"/>
          <w:b/>
          <w:sz w:val="27"/>
        </w:rPr>
        <w:t>Skills</w:t>
      </w:r>
      <w:r>
        <w:t xml:space="preserve"> </w:t>
      </w:r>
    </w:p>
    <w:p w:rsidR="00F11773" w:rsidRDefault="00F11773" w:rsidP="00F11773">
      <w:pPr>
        <w:spacing w:after="280" w:afterAutospacing="1"/>
      </w:pPr>
      <w:r>
        <w:rPr>
          <w:rFonts w:ascii="'times new roman'" w:eastAsia="'times new roman'" w:hAnsi="'times new roman'" w:cs="'times new roman'"/>
        </w:rPr>
        <w:t>Proficient in Spanish, the ability to cater to different learning styles and skill levels of the English language, general Administration using Microsoft Excel, Word, Access and Publisher, and the ability and drive to act independently.</w:t>
      </w:r>
      <w:r>
        <w:t xml:space="preserve"> </w:t>
      </w:r>
    </w:p>
    <w:p w:rsidR="00F11773" w:rsidRPr="00F11773" w:rsidRDefault="00F11773" w:rsidP="00F11773">
      <w:pPr>
        <w:jc w:val="center"/>
        <w:rPr>
          <w:b/>
          <w:i/>
        </w:rPr>
      </w:pPr>
    </w:p>
    <w:sectPr w:rsidR="00F11773" w:rsidRPr="00F11773" w:rsidSect="00E36A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8"/>
    <w:multiLevelType w:val="hybridMultilevel"/>
    <w:tmpl w:val="00000008"/>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9"/>
    <w:multiLevelType w:val="hybridMultilevel"/>
    <w:tmpl w:val="00000009"/>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B"/>
    <w:multiLevelType w:val="hybridMultilevel"/>
    <w:tmpl w:val="0000000B"/>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C"/>
    <w:multiLevelType w:val="hybridMultilevel"/>
    <w:tmpl w:val="0000000C"/>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E"/>
    <w:multiLevelType w:val="hybridMultilevel"/>
    <w:tmpl w:val="0000000E"/>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0000010"/>
    <w:multiLevelType w:val="hybridMultilevel"/>
    <w:tmpl w:val="0000001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2">
    <w:nsid w:val="52AF43FC"/>
    <w:multiLevelType w:val="hybridMultilevel"/>
    <w:tmpl w:val="3252F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1773"/>
    <w:rsid w:val="005F6828"/>
    <w:rsid w:val="00E36AAB"/>
    <w:rsid w:val="00F11773"/>
    <w:rsid w:val="00F56D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773"/>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l">
    <w:name w:val="Ul"/>
    <w:basedOn w:val="Normal"/>
    <w:rsid w:val="00F11773"/>
  </w:style>
  <w:style w:type="paragraph" w:customStyle="1" w:styleId="Li">
    <w:name w:val="Li"/>
    <w:basedOn w:val="Normal"/>
    <w:rsid w:val="00F11773"/>
  </w:style>
  <w:style w:type="character" w:styleId="Hyperlink">
    <w:name w:val="Hyperlink"/>
    <w:basedOn w:val="DefaultParagraphFont"/>
    <w:rsid w:val="00F11773"/>
    <w:rPr>
      <w:color w:val="0000FF"/>
      <w:u w:val="single"/>
    </w:rPr>
  </w:style>
  <w:style w:type="paragraph" w:styleId="ListParagraph">
    <w:name w:val="List Paragraph"/>
    <w:basedOn w:val="Normal"/>
    <w:uiPriority w:val="34"/>
    <w:qFormat/>
    <w:rsid w:val="00F117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uraKMas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Mason</dc:creator>
  <cp:lastModifiedBy>Laura Mason</cp:lastModifiedBy>
  <cp:revision>2</cp:revision>
  <dcterms:created xsi:type="dcterms:W3CDTF">2011-02-18T11:48:00Z</dcterms:created>
  <dcterms:modified xsi:type="dcterms:W3CDTF">2011-02-18T11:56:00Z</dcterms:modified>
</cp:coreProperties>
</file>